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FBD9042" w14:textId="77777777" w:rsidR="00A51089" w:rsidRPr="00A51089" w:rsidRDefault="000040D2" w:rsidP="000040D2">
      <w:pPr>
        <w:spacing w:line="240" w:lineRule="auto"/>
        <w:rPr>
          <w:rFonts w:asciiTheme="minorHAnsi" w:hAnsiTheme="minorHAnsi"/>
          <w:b/>
          <w:bCs/>
          <w:color w:val="000000"/>
        </w:rPr>
      </w:pPr>
      <w:r>
        <w:rPr>
          <w:rFonts w:asciiTheme="minorHAnsi" w:hAnsiTheme="minorHAnsi"/>
          <w:b/>
          <w:bCs/>
          <w:noProof/>
          <w:color w:val="000000"/>
          <w:lang w:eastAsia="pt-BR"/>
        </w:rPr>
        <w:drawing>
          <wp:anchor distT="0" distB="0" distL="114300" distR="114300" simplePos="0" relativeHeight="251658240" behindDoc="1" locked="0" layoutInCell="1" allowOverlap="1" wp14:anchorId="1D878B5F" wp14:editId="73FA7CEC">
            <wp:simplePos x="0" y="0"/>
            <wp:positionH relativeFrom="column">
              <wp:posOffset>5086350</wp:posOffset>
            </wp:positionH>
            <wp:positionV relativeFrom="paragraph">
              <wp:posOffset>133985</wp:posOffset>
            </wp:positionV>
            <wp:extent cx="1077677" cy="1440000"/>
            <wp:effectExtent l="19050" t="19050" r="27223" b="268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677" cy="14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53DE29" w14:textId="4C5AB11B" w:rsidR="000040D2" w:rsidRDefault="00085800" w:rsidP="000040D2">
      <w:pPr>
        <w:spacing w:line="240" w:lineRule="auto"/>
        <w:rPr>
          <w:rFonts w:asciiTheme="minorHAnsi" w:hAnsiTheme="minorHAnsi" w:cs="Arial"/>
          <w:b/>
          <w:bCs/>
          <w:color w:val="000000"/>
        </w:rPr>
      </w:pPr>
      <w:r w:rsidRPr="00993008">
        <w:rPr>
          <w:rFonts w:ascii="Arial" w:hAnsi="Arial" w:cs="Arial"/>
          <w:b/>
          <w:bCs/>
          <w:noProof/>
          <w:color w:val="000000"/>
          <w:sz w:val="28"/>
          <w:lang w:eastAsia="pt-BR"/>
        </w:rPr>
        <w:drawing>
          <wp:anchor distT="0" distB="0" distL="114300" distR="114300" simplePos="0" relativeHeight="251659264" behindDoc="0" locked="0" layoutInCell="1" allowOverlap="1" wp14:anchorId="28924951" wp14:editId="38B9BA28">
            <wp:simplePos x="0" y="0"/>
            <wp:positionH relativeFrom="column">
              <wp:posOffset>2152650</wp:posOffset>
            </wp:positionH>
            <wp:positionV relativeFrom="paragraph">
              <wp:posOffset>669290</wp:posOffset>
            </wp:positionV>
            <wp:extent cx="155879" cy="151075"/>
            <wp:effectExtent l="19050" t="0" r="0" b="0"/>
            <wp:wrapNone/>
            <wp:docPr id="2" name="Imagem 2" descr="https://lh6.ggpht.com/mp86vbELnqLi2FzvhiKdPX31_oiTRLNyeK8x4IIrbF5eD1D5RdnVwjQP0hwMNR_JdA=w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gpht.com/mp86vbELnqLi2FzvhiKdPX31_oiTRLNyeK8x4IIrbF5eD1D5RdnVwjQP0hwMNR_JdA=w3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79" cy="15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40D2" w:rsidRPr="00993008">
        <w:rPr>
          <w:rFonts w:ascii="Arial" w:hAnsi="Arial" w:cs="Arial"/>
          <w:b/>
          <w:bCs/>
          <w:noProof/>
          <w:color w:val="000000"/>
          <w:sz w:val="28"/>
          <w:lang w:eastAsia="pt-BR"/>
        </w:rPr>
        <w:drawing>
          <wp:anchor distT="0" distB="0" distL="114300" distR="114300" simplePos="0" relativeHeight="251657216" behindDoc="0" locked="0" layoutInCell="1" allowOverlap="1" wp14:anchorId="6B975986" wp14:editId="28526A2F">
            <wp:simplePos x="0" y="0"/>
            <wp:positionH relativeFrom="column">
              <wp:posOffset>587568</wp:posOffset>
            </wp:positionH>
            <wp:positionV relativeFrom="paragraph">
              <wp:posOffset>674757</wp:posOffset>
            </wp:positionV>
            <wp:extent cx="155879" cy="151075"/>
            <wp:effectExtent l="19050" t="0" r="0" b="0"/>
            <wp:wrapNone/>
            <wp:docPr id="4" name="Imagem 4" descr="https://lh6.ggpht.com/mp86vbELnqLi2FzvhiKdPX31_oiTRLNyeK8x4IIrbF5eD1D5RdnVwjQP0hwMNR_JdA=w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gpht.com/mp86vbELnqLi2FzvhiKdPX31_oiTRLNyeK8x4IIrbF5eD1D5RdnVwjQP0hwMNR_JdA=w3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79" cy="15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1089" w:rsidRPr="00993008">
        <w:rPr>
          <w:rFonts w:ascii="Arial" w:hAnsi="Arial" w:cs="Arial"/>
          <w:b/>
          <w:bCs/>
          <w:color w:val="000000"/>
          <w:sz w:val="28"/>
        </w:rPr>
        <w:t>MARCOS NUNES SILVA</w:t>
      </w:r>
      <w:r w:rsidR="00A51089" w:rsidRPr="00A51089">
        <w:rPr>
          <w:rFonts w:asciiTheme="minorHAnsi" w:hAnsiTheme="minorHAnsi"/>
          <w:color w:val="000000"/>
        </w:rPr>
        <w:br/>
        <w:t xml:space="preserve">Brasileiro, Casado, </w:t>
      </w:r>
      <w:r w:rsidR="00A3464F">
        <w:rPr>
          <w:rFonts w:asciiTheme="minorHAnsi" w:hAnsiTheme="minorHAnsi"/>
          <w:color w:val="000000"/>
        </w:rPr>
        <w:t>3</w:t>
      </w:r>
      <w:r w:rsidR="00491E91">
        <w:rPr>
          <w:rFonts w:asciiTheme="minorHAnsi" w:hAnsiTheme="minorHAnsi"/>
          <w:color w:val="000000"/>
        </w:rPr>
        <w:t>3</w:t>
      </w:r>
      <w:r w:rsidR="00A51089" w:rsidRPr="00A51089">
        <w:rPr>
          <w:rFonts w:asciiTheme="minorHAnsi" w:hAnsiTheme="minorHAnsi"/>
          <w:color w:val="000000"/>
        </w:rPr>
        <w:t xml:space="preserve"> anos.</w:t>
      </w:r>
      <w:r w:rsidR="00A51089" w:rsidRPr="00A51089">
        <w:rPr>
          <w:rFonts w:asciiTheme="minorHAnsi" w:hAnsiTheme="minorHAnsi"/>
          <w:color w:val="000000"/>
        </w:rPr>
        <w:br/>
        <w:t>Travessa Presidente Roberto Ortiz, número 67.</w:t>
      </w:r>
      <w:r w:rsidR="00A51089" w:rsidRPr="00A51089">
        <w:rPr>
          <w:rFonts w:asciiTheme="minorHAnsi" w:hAnsiTheme="minorHAnsi"/>
          <w:color w:val="000000"/>
        </w:rPr>
        <w:br/>
        <w:t>Jardim Novo Horizonte – São Paulo – SP (Zona Sul)</w:t>
      </w:r>
      <w:r w:rsidR="00E35EB9">
        <w:rPr>
          <w:rFonts w:asciiTheme="minorHAnsi" w:hAnsiTheme="minorHAnsi"/>
          <w:color w:val="000000"/>
        </w:rPr>
        <w:t>.</w:t>
      </w:r>
      <w:r w:rsidR="00A51089" w:rsidRPr="00A51089">
        <w:rPr>
          <w:rFonts w:asciiTheme="minorHAnsi" w:hAnsiTheme="minorHAnsi"/>
          <w:color w:val="000000"/>
        </w:rPr>
        <w:br/>
        <w:t>Telefone</w:t>
      </w:r>
      <w:r w:rsidR="000040D2">
        <w:rPr>
          <w:rFonts w:asciiTheme="minorHAnsi" w:hAnsiTheme="minorHAnsi"/>
          <w:color w:val="000000"/>
        </w:rPr>
        <w:t>s</w:t>
      </w:r>
      <w:r w:rsidR="00A51089" w:rsidRPr="00A51089">
        <w:rPr>
          <w:rFonts w:asciiTheme="minorHAnsi" w:hAnsiTheme="minorHAnsi"/>
          <w:color w:val="000000"/>
        </w:rPr>
        <w:t xml:space="preserve">:  </w:t>
      </w:r>
      <w:r w:rsidR="000040D2">
        <w:rPr>
          <w:rFonts w:asciiTheme="minorHAnsi" w:hAnsiTheme="minorHAnsi"/>
          <w:color w:val="000000"/>
        </w:rPr>
        <w:t xml:space="preserve">      </w:t>
      </w:r>
      <w:r w:rsidR="00A51089" w:rsidRPr="00A51089">
        <w:rPr>
          <w:rFonts w:asciiTheme="minorHAnsi" w:hAnsiTheme="minorHAnsi"/>
          <w:color w:val="000000"/>
        </w:rPr>
        <w:t>98381-4318 / 5526-</w:t>
      </w:r>
      <w:r w:rsidR="00A3464F">
        <w:rPr>
          <w:rFonts w:asciiTheme="minorHAnsi" w:hAnsiTheme="minorHAnsi"/>
          <w:color w:val="000000"/>
        </w:rPr>
        <w:t>6422</w:t>
      </w:r>
      <w:r w:rsidR="00A51089" w:rsidRPr="00A51089">
        <w:rPr>
          <w:rFonts w:asciiTheme="minorHAnsi" w:hAnsiTheme="minorHAnsi"/>
          <w:color w:val="000000"/>
        </w:rPr>
        <w:t xml:space="preserve"> / </w:t>
      </w:r>
      <w:r>
        <w:rPr>
          <w:rFonts w:asciiTheme="minorHAnsi" w:hAnsiTheme="minorHAnsi"/>
          <w:color w:val="000000"/>
        </w:rPr>
        <w:t xml:space="preserve">      </w:t>
      </w:r>
      <w:r w:rsidR="00A51089" w:rsidRPr="00A51089">
        <w:rPr>
          <w:rFonts w:asciiTheme="minorHAnsi" w:hAnsiTheme="minorHAnsi"/>
          <w:color w:val="000000"/>
        </w:rPr>
        <w:t>9</w:t>
      </w:r>
      <w:r w:rsidR="005708C5">
        <w:rPr>
          <w:rFonts w:asciiTheme="minorHAnsi" w:hAnsiTheme="minorHAnsi"/>
          <w:color w:val="000000"/>
        </w:rPr>
        <w:t xml:space="preserve">7106-4084 </w:t>
      </w:r>
      <w:r w:rsidR="00A51089" w:rsidRPr="00A51089">
        <w:rPr>
          <w:rFonts w:asciiTheme="minorHAnsi" w:hAnsiTheme="minorHAnsi"/>
          <w:color w:val="000000"/>
        </w:rPr>
        <w:t>(</w:t>
      </w:r>
      <w:r w:rsidR="005708C5">
        <w:rPr>
          <w:rFonts w:asciiTheme="minorHAnsi" w:hAnsiTheme="minorHAnsi"/>
          <w:color w:val="000000"/>
        </w:rPr>
        <w:t>Recados</w:t>
      </w:r>
      <w:r w:rsidR="00A51089" w:rsidRPr="00A51089">
        <w:rPr>
          <w:rFonts w:asciiTheme="minorHAnsi" w:hAnsiTheme="minorHAnsi"/>
          <w:color w:val="000000"/>
        </w:rPr>
        <w:t>)</w:t>
      </w:r>
      <w:r w:rsidR="00E35EB9">
        <w:rPr>
          <w:rFonts w:asciiTheme="minorHAnsi" w:hAnsiTheme="minorHAnsi"/>
          <w:color w:val="000000"/>
        </w:rPr>
        <w:t>.</w:t>
      </w:r>
      <w:r w:rsidR="00A51089" w:rsidRPr="00A51089">
        <w:rPr>
          <w:rFonts w:asciiTheme="minorHAnsi" w:hAnsiTheme="minorHAnsi"/>
          <w:color w:val="000000"/>
        </w:rPr>
        <w:br/>
        <w:t>E-mail: r3vmarcos@gmail.com</w:t>
      </w:r>
      <w:r w:rsidR="00A51089" w:rsidRPr="00A51089">
        <w:rPr>
          <w:rFonts w:asciiTheme="minorHAnsi" w:hAnsiTheme="minorHAnsi"/>
          <w:color w:val="000000"/>
        </w:rPr>
        <w:br/>
      </w:r>
      <w:r w:rsidR="00A51089" w:rsidRPr="00A51089">
        <w:rPr>
          <w:rFonts w:asciiTheme="minorHAnsi" w:hAnsiTheme="minorHAnsi" w:cs="Arial"/>
          <w:color w:val="000000"/>
        </w:rPr>
        <w:t>CNH “A” (</w:t>
      </w:r>
      <w:r>
        <w:rPr>
          <w:rFonts w:asciiTheme="minorHAnsi" w:hAnsiTheme="minorHAnsi" w:cs="Arial"/>
          <w:color w:val="000000"/>
        </w:rPr>
        <w:t xml:space="preserve">possuo </w:t>
      </w:r>
      <w:r w:rsidRPr="00A51089">
        <w:rPr>
          <w:rFonts w:asciiTheme="minorHAnsi" w:hAnsiTheme="minorHAnsi" w:cs="Arial"/>
          <w:color w:val="000000"/>
        </w:rPr>
        <w:t>veículo</w:t>
      </w:r>
      <w:r w:rsidR="00A51089" w:rsidRPr="00A51089">
        <w:rPr>
          <w:rFonts w:asciiTheme="minorHAnsi" w:hAnsiTheme="minorHAnsi" w:cs="Arial"/>
          <w:color w:val="000000"/>
        </w:rPr>
        <w:t xml:space="preserve"> próprio</w:t>
      </w:r>
      <w:r w:rsidR="000040D2">
        <w:rPr>
          <w:rFonts w:asciiTheme="minorHAnsi" w:hAnsiTheme="minorHAnsi" w:cs="Arial"/>
          <w:color w:val="000000"/>
        </w:rPr>
        <w:t>, Moto</w:t>
      </w:r>
      <w:r w:rsidR="00A51089" w:rsidRPr="00A51089">
        <w:rPr>
          <w:rFonts w:asciiTheme="minorHAnsi" w:hAnsiTheme="minorHAnsi" w:cs="Arial"/>
          <w:color w:val="000000"/>
        </w:rPr>
        <w:t>)</w:t>
      </w:r>
      <w:r w:rsidR="00E35EB9">
        <w:rPr>
          <w:rFonts w:asciiTheme="minorHAnsi" w:hAnsiTheme="minorHAnsi" w:cs="Arial"/>
          <w:color w:val="000000"/>
        </w:rPr>
        <w:t>.</w:t>
      </w:r>
      <w:r w:rsidR="00A51089" w:rsidRPr="00A51089">
        <w:rPr>
          <w:rFonts w:asciiTheme="minorHAnsi" w:hAnsiTheme="minorHAnsi" w:cs="Arial"/>
          <w:color w:val="000000"/>
        </w:rPr>
        <w:br/>
        <w:t xml:space="preserve">Brigadista </w:t>
      </w:r>
      <w:r w:rsidR="000040D2">
        <w:rPr>
          <w:rFonts w:asciiTheme="minorHAnsi" w:hAnsiTheme="minorHAnsi" w:cs="Arial"/>
          <w:color w:val="000000"/>
        </w:rPr>
        <w:t>em</w:t>
      </w:r>
      <w:r w:rsidR="00A51089" w:rsidRPr="00A51089">
        <w:rPr>
          <w:rFonts w:asciiTheme="minorHAnsi" w:hAnsiTheme="minorHAnsi" w:cs="Arial"/>
          <w:color w:val="000000"/>
        </w:rPr>
        <w:t xml:space="preserve"> incêndios</w:t>
      </w:r>
      <w:r w:rsidR="00FF2A92">
        <w:rPr>
          <w:rFonts w:asciiTheme="minorHAnsi" w:hAnsiTheme="minorHAnsi" w:cs="Arial"/>
          <w:color w:val="000000"/>
        </w:rPr>
        <w:t xml:space="preserve"> (NR 23)</w:t>
      </w:r>
      <w:r w:rsidR="00E35EB9">
        <w:rPr>
          <w:rFonts w:asciiTheme="minorHAnsi" w:hAnsiTheme="minorHAnsi" w:cs="Arial"/>
          <w:color w:val="000000"/>
        </w:rPr>
        <w:t>.</w:t>
      </w:r>
      <w:r w:rsidR="00A51089" w:rsidRPr="00A51089">
        <w:rPr>
          <w:rFonts w:asciiTheme="minorHAnsi" w:hAnsiTheme="minorHAnsi" w:cs="Arial"/>
          <w:color w:val="000000"/>
        </w:rPr>
        <w:br/>
      </w:r>
    </w:p>
    <w:p w14:paraId="2D9E2435" w14:textId="1F08EE4D" w:rsidR="00A93993" w:rsidRPr="00A93993" w:rsidRDefault="00A51089" w:rsidP="000040D2">
      <w:pPr>
        <w:spacing w:line="240" w:lineRule="auto"/>
        <w:rPr>
          <w:rFonts w:asciiTheme="minorHAnsi" w:hAnsiTheme="minorHAnsi" w:cs="Arial"/>
          <w:b/>
          <w:bCs/>
          <w:color w:val="000000"/>
          <w:sz w:val="24"/>
          <w:szCs w:val="24"/>
        </w:rPr>
      </w:pPr>
      <w:r w:rsidRPr="00A93993">
        <w:rPr>
          <w:rFonts w:asciiTheme="minorHAnsi" w:hAnsiTheme="minorHAnsi" w:cs="Arial"/>
          <w:b/>
          <w:bCs/>
          <w:color w:val="000000"/>
          <w:sz w:val="24"/>
          <w:szCs w:val="24"/>
        </w:rPr>
        <w:t>OBJETIVO</w:t>
      </w:r>
      <w:r w:rsidR="00A93993" w:rsidRPr="00A93993">
        <w:rPr>
          <w:rFonts w:asciiTheme="minorHAnsi" w:hAnsiTheme="minorHAnsi" w:cs="Arial"/>
          <w:b/>
          <w:bCs/>
          <w:color w:val="000000"/>
          <w:sz w:val="24"/>
          <w:szCs w:val="24"/>
        </w:rPr>
        <w:t>: D</w:t>
      </w:r>
      <w:r w:rsidR="006B0B3E" w:rsidRPr="00A93993">
        <w:rPr>
          <w:rFonts w:asciiTheme="minorHAnsi" w:hAnsiTheme="minorHAnsi" w:cs="Arial"/>
          <w:b/>
          <w:bCs/>
          <w:color w:val="000000"/>
          <w:sz w:val="24"/>
          <w:szCs w:val="24"/>
        </w:rPr>
        <w:t>esenvolvedor Web</w:t>
      </w:r>
      <w:r w:rsidR="00145410" w:rsidRPr="00A93993">
        <w:rPr>
          <w:rFonts w:asciiTheme="minorHAnsi" w:hAnsiTheme="minorHAnsi" w:cs="Arial"/>
          <w:b/>
          <w:bCs/>
          <w:color w:val="000000"/>
          <w:sz w:val="24"/>
          <w:szCs w:val="24"/>
        </w:rPr>
        <w:t xml:space="preserve"> Back-end</w:t>
      </w:r>
      <w:r w:rsidR="00202E88" w:rsidRPr="00A93993">
        <w:rPr>
          <w:rFonts w:asciiTheme="minorHAnsi" w:hAnsiTheme="minorHAnsi" w:cs="Arial"/>
          <w:b/>
          <w:bCs/>
          <w:color w:val="000000"/>
          <w:sz w:val="24"/>
          <w:szCs w:val="24"/>
        </w:rPr>
        <w:t xml:space="preserve"> e/ou </w:t>
      </w:r>
      <w:r w:rsidR="00145410" w:rsidRPr="00A93993">
        <w:rPr>
          <w:rFonts w:asciiTheme="minorHAnsi" w:hAnsiTheme="minorHAnsi" w:cs="Arial"/>
          <w:b/>
          <w:bCs/>
          <w:color w:val="000000"/>
          <w:sz w:val="24"/>
          <w:szCs w:val="24"/>
        </w:rPr>
        <w:t>Front-end</w:t>
      </w:r>
      <w:r w:rsidR="00202E88" w:rsidRPr="00A93993">
        <w:rPr>
          <w:rFonts w:asciiTheme="minorHAnsi" w:hAnsiTheme="minorHAnsi" w:cs="Arial"/>
          <w:b/>
          <w:bCs/>
          <w:color w:val="000000"/>
          <w:sz w:val="24"/>
          <w:szCs w:val="24"/>
        </w:rPr>
        <w:t>, Produtor Multimídia</w:t>
      </w:r>
      <w:r w:rsidR="00901BBE" w:rsidRPr="00A93993">
        <w:rPr>
          <w:rFonts w:asciiTheme="minorHAnsi" w:hAnsiTheme="minorHAnsi" w:cs="Arial"/>
          <w:b/>
          <w:bCs/>
          <w:color w:val="000000"/>
          <w:sz w:val="24"/>
          <w:szCs w:val="24"/>
        </w:rPr>
        <w:t>.</w:t>
      </w:r>
      <w:r w:rsidRPr="00A93993">
        <w:rPr>
          <w:rFonts w:asciiTheme="minorHAnsi" w:hAnsiTheme="minorHAnsi" w:cs="Arial"/>
          <w:b/>
          <w:bCs/>
          <w:color w:val="000000"/>
          <w:sz w:val="24"/>
          <w:szCs w:val="24"/>
        </w:rPr>
        <w:br/>
      </w:r>
    </w:p>
    <w:p w14:paraId="3906A0A9" w14:textId="34AABFBD" w:rsidR="0071005E" w:rsidRDefault="00A93993" w:rsidP="000040D2">
      <w:pPr>
        <w:spacing w:line="240" w:lineRule="auto"/>
        <w:rPr>
          <w:rFonts w:asciiTheme="minorHAnsi" w:hAnsiTheme="minorHAnsi" w:cs="Arial"/>
          <w:iCs/>
          <w:color w:val="000000"/>
        </w:rPr>
        <w:sectPr w:rsidR="0071005E" w:rsidSect="00731ED7">
          <w:pgSz w:w="11906" w:h="16838"/>
          <w:pgMar w:top="284" w:right="720" w:bottom="284" w:left="720" w:header="283" w:footer="283" w:gutter="0"/>
          <w:cols w:space="720"/>
          <w:docGrid w:linePitch="360"/>
        </w:sectPr>
      </w:pPr>
      <w:r w:rsidRPr="00A93993">
        <w:rPr>
          <w:rFonts w:asciiTheme="minorHAnsi" w:hAnsiTheme="minorHAnsi" w:cs="Arial"/>
          <w:b/>
          <w:bCs/>
          <w:iCs/>
          <w:noProof/>
          <w:color w:val="000000"/>
          <w:sz w:val="24"/>
          <w:szCs w:val="24"/>
          <w:lang w:eastAsia="pt-BR"/>
        </w:rPr>
        <w:pict w14:anchorId="7CC05454">
          <v:rect id="_x0000_s1029" style="position:absolute;margin-left:-35.25pt;margin-top:.05pt;width:667.5pt;height:74.25pt;z-index:-251655168" fillcolor="#dbe5f1 [660]" strokecolor="#f2f2f2 [3041]" strokeweight="1pt">
            <v:fill color2="#243f60 [1604]"/>
            <v:shadow on="t" type="perspective" color="#b8cce4 [1300]" opacity=".5" origin=",.5" offset="0,0" matrix=",-56756f,,.5"/>
          </v:rect>
        </w:pict>
      </w:r>
      <w:r w:rsidR="00A51089" w:rsidRPr="00C874E4">
        <w:rPr>
          <w:rFonts w:asciiTheme="minorHAnsi" w:hAnsiTheme="minorHAnsi" w:cs="Arial"/>
          <w:b/>
          <w:bCs/>
          <w:color w:val="000000"/>
          <w:u w:val="single"/>
        </w:rPr>
        <w:t>QUALIFICAÇÕES</w:t>
      </w:r>
      <w:r w:rsidR="00A51089" w:rsidRPr="00A51089">
        <w:rPr>
          <w:rFonts w:asciiTheme="minorHAnsi" w:hAnsiTheme="minorHAnsi" w:cs="Arial"/>
          <w:color w:val="000000"/>
        </w:rPr>
        <w:br/>
      </w:r>
      <w:r w:rsidR="00A51089" w:rsidRPr="00A51089">
        <w:rPr>
          <w:rFonts w:asciiTheme="minorHAnsi" w:hAnsiTheme="minorHAnsi" w:cs="Arial"/>
          <w:b/>
          <w:bCs/>
          <w:i/>
          <w:iCs/>
          <w:color w:val="000000"/>
        </w:rPr>
        <w:t>DRT 0049139/SP</w:t>
      </w:r>
      <w:r w:rsidR="00A51089" w:rsidRPr="00A51089">
        <w:rPr>
          <w:rFonts w:asciiTheme="minorHAnsi" w:hAnsiTheme="minorHAnsi" w:cs="Arial"/>
          <w:i/>
          <w:color w:val="000000"/>
        </w:rPr>
        <w:br/>
      </w:r>
    </w:p>
    <w:p w14:paraId="4E4E4777" w14:textId="77777777" w:rsidR="0071005E" w:rsidRDefault="00A51089" w:rsidP="0071005E">
      <w:pPr>
        <w:spacing w:after="0" w:line="240" w:lineRule="auto"/>
        <w:rPr>
          <w:rFonts w:asciiTheme="minorHAnsi" w:hAnsiTheme="minorHAnsi" w:cs="Arial"/>
          <w:iCs/>
          <w:color w:val="000000"/>
        </w:rPr>
      </w:pPr>
      <w:r w:rsidRPr="00A51089">
        <w:rPr>
          <w:rFonts w:asciiTheme="minorHAnsi" w:hAnsiTheme="minorHAnsi" w:cs="Arial"/>
          <w:iCs/>
          <w:color w:val="000000"/>
        </w:rPr>
        <w:t>Operador de som de estúdio</w:t>
      </w:r>
    </w:p>
    <w:p w14:paraId="2C18726E" w14:textId="77777777" w:rsidR="0071005E" w:rsidRDefault="0071005E" w:rsidP="0071005E">
      <w:pPr>
        <w:spacing w:after="0" w:line="240" w:lineRule="auto"/>
        <w:rPr>
          <w:rFonts w:asciiTheme="minorHAnsi" w:hAnsiTheme="minorHAnsi" w:cs="Arial"/>
          <w:iCs/>
          <w:color w:val="000000"/>
        </w:rPr>
      </w:pPr>
      <w:r>
        <w:rPr>
          <w:rFonts w:asciiTheme="minorHAnsi" w:hAnsiTheme="minorHAnsi" w:cs="Arial"/>
          <w:iCs/>
          <w:color w:val="000000"/>
        </w:rPr>
        <w:t>O</w:t>
      </w:r>
      <w:r w:rsidR="00A51089" w:rsidRPr="00A51089">
        <w:rPr>
          <w:rFonts w:asciiTheme="minorHAnsi" w:hAnsiTheme="minorHAnsi" w:cs="Arial"/>
          <w:iCs/>
          <w:color w:val="000000"/>
        </w:rPr>
        <w:t>perador de áudio</w:t>
      </w:r>
      <w:r>
        <w:rPr>
          <w:rFonts w:asciiTheme="minorHAnsi" w:hAnsiTheme="minorHAnsi" w:cs="Arial"/>
          <w:iCs/>
          <w:color w:val="000000"/>
        </w:rPr>
        <w:t xml:space="preserve"> </w:t>
      </w:r>
    </w:p>
    <w:p w14:paraId="40EAA367" w14:textId="77777777" w:rsidR="0071005E" w:rsidRDefault="0071005E" w:rsidP="0071005E">
      <w:pPr>
        <w:spacing w:after="0" w:line="240" w:lineRule="auto"/>
        <w:rPr>
          <w:rFonts w:asciiTheme="minorHAnsi" w:hAnsiTheme="minorHAnsi" w:cs="Arial"/>
          <w:iCs/>
          <w:color w:val="000000"/>
        </w:rPr>
      </w:pPr>
      <w:r>
        <w:rPr>
          <w:rFonts w:asciiTheme="minorHAnsi" w:hAnsiTheme="minorHAnsi" w:cs="Arial"/>
          <w:iCs/>
          <w:color w:val="000000"/>
        </w:rPr>
        <w:t>T</w:t>
      </w:r>
      <w:r w:rsidR="00A51089" w:rsidRPr="00A51089">
        <w:rPr>
          <w:rFonts w:asciiTheme="minorHAnsi" w:hAnsiTheme="minorHAnsi" w:cs="Arial"/>
          <w:iCs/>
          <w:color w:val="000000"/>
        </w:rPr>
        <w:t>écnico de áudio</w:t>
      </w:r>
    </w:p>
    <w:p w14:paraId="048B7E2A" w14:textId="77777777" w:rsidR="0071005E" w:rsidRDefault="0071005E" w:rsidP="0071005E">
      <w:pPr>
        <w:spacing w:after="0" w:line="240" w:lineRule="auto"/>
        <w:rPr>
          <w:rFonts w:asciiTheme="minorHAnsi" w:hAnsiTheme="minorHAnsi" w:cs="Arial"/>
          <w:iCs/>
          <w:color w:val="000000"/>
        </w:rPr>
      </w:pPr>
      <w:r>
        <w:rPr>
          <w:rFonts w:asciiTheme="minorHAnsi" w:hAnsiTheme="minorHAnsi" w:cs="Arial"/>
          <w:iCs/>
          <w:color w:val="000000"/>
        </w:rPr>
        <w:t>O</w:t>
      </w:r>
      <w:r w:rsidR="00A51089" w:rsidRPr="00A51089">
        <w:rPr>
          <w:rFonts w:asciiTheme="minorHAnsi" w:hAnsiTheme="minorHAnsi" w:cs="Arial"/>
          <w:iCs/>
          <w:color w:val="000000"/>
        </w:rPr>
        <w:t>perador de microfone</w:t>
      </w:r>
    </w:p>
    <w:p w14:paraId="7673B944" w14:textId="77777777" w:rsidR="0071005E" w:rsidRDefault="0071005E" w:rsidP="0071005E">
      <w:pPr>
        <w:spacing w:after="0" w:line="240" w:lineRule="auto"/>
        <w:rPr>
          <w:rFonts w:asciiTheme="minorHAnsi" w:hAnsiTheme="minorHAnsi" w:cs="Arial"/>
          <w:iCs/>
          <w:color w:val="000000"/>
        </w:rPr>
      </w:pPr>
      <w:r>
        <w:rPr>
          <w:rFonts w:asciiTheme="minorHAnsi" w:hAnsiTheme="minorHAnsi" w:cs="Arial"/>
          <w:iCs/>
          <w:color w:val="000000"/>
        </w:rPr>
        <w:t>O</w:t>
      </w:r>
      <w:r w:rsidR="00A51089" w:rsidRPr="00A51089">
        <w:rPr>
          <w:rFonts w:asciiTheme="minorHAnsi" w:hAnsiTheme="minorHAnsi" w:cs="Arial"/>
          <w:iCs/>
          <w:color w:val="000000"/>
        </w:rPr>
        <w:t>perador de mixagem</w:t>
      </w:r>
    </w:p>
    <w:p w14:paraId="509765C1" w14:textId="77777777" w:rsidR="0071005E" w:rsidRDefault="0071005E" w:rsidP="0071005E">
      <w:pPr>
        <w:spacing w:after="0" w:line="240" w:lineRule="auto"/>
        <w:rPr>
          <w:rFonts w:asciiTheme="minorHAnsi" w:hAnsiTheme="minorHAnsi" w:cs="Arial"/>
          <w:iCs/>
          <w:color w:val="000000"/>
        </w:rPr>
      </w:pPr>
      <w:r>
        <w:rPr>
          <w:rFonts w:asciiTheme="minorHAnsi" w:hAnsiTheme="minorHAnsi" w:cs="Arial"/>
          <w:iCs/>
          <w:color w:val="000000"/>
        </w:rPr>
        <w:t>S</w:t>
      </w:r>
      <w:r w:rsidR="00A51089" w:rsidRPr="00A51089">
        <w:rPr>
          <w:rFonts w:asciiTheme="minorHAnsi" w:hAnsiTheme="minorHAnsi" w:cs="Arial"/>
          <w:iCs/>
          <w:color w:val="000000"/>
        </w:rPr>
        <w:t>onoplasta</w:t>
      </w:r>
    </w:p>
    <w:p w14:paraId="5B278749" w14:textId="77777777" w:rsidR="0071005E" w:rsidRDefault="0071005E" w:rsidP="0071005E">
      <w:pPr>
        <w:spacing w:after="0" w:line="240" w:lineRule="auto"/>
        <w:rPr>
          <w:rFonts w:asciiTheme="minorHAnsi" w:hAnsiTheme="minorHAnsi" w:cs="Arial"/>
          <w:iCs/>
          <w:color w:val="000000"/>
        </w:rPr>
        <w:sectPr w:rsidR="0071005E" w:rsidSect="0071005E">
          <w:type w:val="continuous"/>
          <w:pgSz w:w="11906" w:h="16838"/>
          <w:pgMar w:top="284" w:right="720" w:bottom="284" w:left="720" w:header="283" w:footer="283" w:gutter="0"/>
          <w:cols w:num="2" w:space="720" w:equalWidth="0">
            <w:col w:w="3016" w:space="708"/>
            <w:col w:w="6740"/>
          </w:cols>
          <w:docGrid w:linePitch="360"/>
        </w:sectPr>
      </w:pPr>
      <w:r>
        <w:rPr>
          <w:rFonts w:asciiTheme="minorHAnsi" w:hAnsiTheme="minorHAnsi" w:cs="Arial"/>
          <w:iCs/>
          <w:color w:val="000000"/>
        </w:rPr>
        <w:t>O</w:t>
      </w:r>
      <w:r w:rsidR="0042781A">
        <w:rPr>
          <w:rFonts w:asciiTheme="minorHAnsi" w:hAnsiTheme="minorHAnsi" w:cs="Arial"/>
          <w:iCs/>
          <w:color w:val="000000"/>
        </w:rPr>
        <w:t>perador de gravações</w:t>
      </w:r>
    </w:p>
    <w:p w14:paraId="736248BC" w14:textId="77777777" w:rsidR="00795BC5" w:rsidRDefault="00795BC5" w:rsidP="00A3464F">
      <w:pPr>
        <w:spacing w:after="0" w:line="240" w:lineRule="auto"/>
        <w:rPr>
          <w:rFonts w:asciiTheme="minorHAnsi" w:hAnsiTheme="minorHAnsi" w:cs="Arial"/>
          <w:b/>
          <w:bCs/>
          <w:color w:val="000000"/>
          <w:u w:val="single"/>
        </w:rPr>
      </w:pPr>
    </w:p>
    <w:p w14:paraId="2096E262" w14:textId="77777777" w:rsidR="00A93993" w:rsidRDefault="00A93993" w:rsidP="00A3464F">
      <w:pPr>
        <w:spacing w:after="0" w:line="240" w:lineRule="auto"/>
        <w:rPr>
          <w:rFonts w:asciiTheme="minorHAnsi" w:hAnsiTheme="minorHAnsi" w:cs="Arial"/>
          <w:b/>
          <w:bCs/>
          <w:color w:val="000000"/>
          <w:u w:val="single"/>
        </w:rPr>
      </w:pPr>
    </w:p>
    <w:p w14:paraId="04A8ECB6" w14:textId="0B5D97D8" w:rsidR="00202E88" w:rsidRDefault="00A51089" w:rsidP="00A3464F">
      <w:pPr>
        <w:spacing w:after="0" w:line="240" w:lineRule="auto"/>
        <w:rPr>
          <w:rFonts w:asciiTheme="minorHAnsi" w:hAnsiTheme="minorHAnsi" w:cs="Arial"/>
          <w:b/>
          <w:bCs/>
          <w:i/>
          <w:color w:val="000000"/>
        </w:rPr>
      </w:pPr>
      <w:r w:rsidRPr="00C874E4">
        <w:rPr>
          <w:rFonts w:asciiTheme="minorHAnsi" w:hAnsiTheme="minorHAnsi" w:cs="Arial"/>
          <w:b/>
          <w:bCs/>
          <w:color w:val="000000"/>
          <w:u w:val="single"/>
        </w:rPr>
        <w:t>FORMAÇÃO ACADÊMICA</w:t>
      </w:r>
      <w:r w:rsidRPr="00A51089">
        <w:rPr>
          <w:rFonts w:asciiTheme="minorHAnsi" w:hAnsiTheme="minorHAnsi" w:cs="Arial"/>
          <w:color w:val="000000"/>
        </w:rPr>
        <w:br/>
      </w:r>
      <w:r w:rsidR="00DC2609" w:rsidRPr="00DC2609">
        <w:rPr>
          <w:rFonts w:asciiTheme="minorHAnsi" w:hAnsiTheme="minorHAnsi" w:cs="Arial"/>
          <w:b/>
          <w:bCs/>
          <w:i/>
          <w:color w:val="000000"/>
        </w:rPr>
        <w:t>FIAP</w:t>
      </w:r>
    </w:p>
    <w:p w14:paraId="3FCB029F" w14:textId="307B48E9" w:rsidR="00DC2609" w:rsidRPr="00202E88" w:rsidRDefault="00DC2609" w:rsidP="00A3464F">
      <w:pPr>
        <w:spacing w:after="0" w:line="240" w:lineRule="auto"/>
        <w:rPr>
          <w:rFonts w:asciiTheme="minorHAnsi" w:hAnsiTheme="minorHAnsi" w:cs="Arial"/>
          <w:i/>
          <w:color w:val="000000"/>
        </w:rPr>
      </w:pPr>
      <w:r w:rsidRPr="00202E88">
        <w:rPr>
          <w:rFonts w:asciiTheme="minorHAnsi" w:hAnsiTheme="minorHAnsi" w:cs="Arial"/>
          <w:i/>
          <w:color w:val="000000"/>
        </w:rPr>
        <w:t>Sistemas para Internet</w:t>
      </w:r>
    </w:p>
    <w:p w14:paraId="5BA1EC08" w14:textId="0E7DDAD4" w:rsidR="00DC2609" w:rsidRPr="00901BBE" w:rsidRDefault="00202E88" w:rsidP="00A3464F">
      <w:pPr>
        <w:spacing w:after="0" w:line="240" w:lineRule="auto"/>
        <w:rPr>
          <w:rFonts w:asciiTheme="minorHAnsi" w:hAnsiTheme="minorHAnsi" w:cs="Arial"/>
          <w:i/>
          <w:color w:val="000000"/>
        </w:rPr>
      </w:pPr>
      <w:r w:rsidRPr="00901BBE">
        <w:rPr>
          <w:rFonts w:asciiTheme="minorHAnsi" w:hAnsiTheme="minorHAnsi" w:cs="Arial"/>
          <w:i/>
          <w:color w:val="000000"/>
        </w:rPr>
        <w:t>CURSANDO – Conclusão em 2022</w:t>
      </w:r>
    </w:p>
    <w:p w14:paraId="4A453BF3" w14:textId="77777777" w:rsidR="00DC2609" w:rsidRDefault="00DC2609" w:rsidP="00A3464F">
      <w:pPr>
        <w:spacing w:after="0" w:line="240" w:lineRule="auto"/>
        <w:rPr>
          <w:rFonts w:asciiTheme="minorHAnsi" w:hAnsiTheme="minorHAnsi" w:cs="Arial"/>
          <w:b/>
          <w:bCs/>
          <w:i/>
          <w:color w:val="000000"/>
        </w:rPr>
      </w:pPr>
    </w:p>
    <w:p w14:paraId="52CBB35E" w14:textId="65AA1DC7" w:rsidR="009165A1" w:rsidRDefault="009165A1" w:rsidP="00A3464F">
      <w:pPr>
        <w:spacing w:after="0" w:line="240" w:lineRule="auto"/>
        <w:rPr>
          <w:rFonts w:asciiTheme="minorHAnsi" w:hAnsiTheme="minorHAnsi" w:cs="Arial"/>
          <w:b/>
          <w:bCs/>
          <w:i/>
          <w:color w:val="000000"/>
        </w:rPr>
      </w:pPr>
      <w:r>
        <w:rPr>
          <w:rFonts w:asciiTheme="minorHAnsi" w:hAnsiTheme="minorHAnsi" w:cs="Arial"/>
          <w:b/>
          <w:bCs/>
          <w:i/>
          <w:color w:val="000000"/>
        </w:rPr>
        <w:t>IAV – Instituto de Áudio &amp; Vídeo</w:t>
      </w:r>
      <w:r w:rsidRPr="00A51089">
        <w:rPr>
          <w:rFonts w:asciiTheme="minorHAnsi" w:hAnsiTheme="minorHAnsi" w:cs="Arial"/>
          <w:b/>
          <w:bCs/>
          <w:i/>
          <w:color w:val="000000"/>
        </w:rPr>
        <w:t>.</w:t>
      </w:r>
      <w:r w:rsidRPr="00A51089">
        <w:rPr>
          <w:rFonts w:asciiTheme="minorHAnsi" w:hAnsiTheme="minorHAnsi" w:cs="Arial"/>
          <w:color w:val="000000"/>
        </w:rPr>
        <w:br/>
      </w:r>
      <w:r>
        <w:rPr>
          <w:rFonts w:asciiTheme="minorHAnsi" w:hAnsiTheme="minorHAnsi" w:cs="Arial"/>
          <w:i/>
          <w:color w:val="000000"/>
        </w:rPr>
        <w:t>Operação em Mesas Digitais</w:t>
      </w:r>
      <w:r w:rsidRPr="0042781A">
        <w:rPr>
          <w:rFonts w:asciiTheme="minorHAnsi" w:hAnsiTheme="minorHAnsi" w:cs="Arial"/>
          <w:i/>
          <w:color w:val="000000"/>
        </w:rPr>
        <w:t>. 20</w:t>
      </w:r>
      <w:r>
        <w:rPr>
          <w:rFonts w:asciiTheme="minorHAnsi" w:hAnsiTheme="minorHAnsi" w:cs="Arial"/>
          <w:i/>
          <w:color w:val="000000"/>
        </w:rPr>
        <w:t>19</w:t>
      </w:r>
      <w:r w:rsidRPr="0042781A">
        <w:rPr>
          <w:rFonts w:asciiTheme="minorHAnsi" w:hAnsiTheme="minorHAnsi" w:cs="Arial"/>
          <w:i/>
          <w:color w:val="000000"/>
        </w:rPr>
        <w:t xml:space="preserve"> (concluído)</w:t>
      </w:r>
      <w:r w:rsidRPr="0042781A">
        <w:rPr>
          <w:rFonts w:asciiTheme="minorHAnsi" w:hAnsiTheme="minorHAnsi" w:cs="Arial"/>
          <w:i/>
          <w:color w:val="000000"/>
        </w:rPr>
        <w:br/>
      </w:r>
    </w:p>
    <w:p w14:paraId="56013E2A" w14:textId="677E208E" w:rsidR="00CA6460" w:rsidRDefault="003E46D6" w:rsidP="00A3464F">
      <w:pPr>
        <w:spacing w:after="0" w:line="240" w:lineRule="auto"/>
        <w:rPr>
          <w:rFonts w:asciiTheme="minorHAnsi" w:hAnsiTheme="minorHAnsi" w:cs="Arial"/>
          <w:i/>
          <w:color w:val="000000"/>
        </w:rPr>
      </w:pPr>
      <w:r>
        <w:rPr>
          <w:rFonts w:asciiTheme="minorHAnsi" w:hAnsiTheme="minorHAnsi" w:cs="Arial"/>
          <w:b/>
          <w:bCs/>
          <w:i/>
          <w:color w:val="000000"/>
        </w:rPr>
        <w:t>Intensiva Cursos</w:t>
      </w:r>
      <w:r w:rsidR="009165A1" w:rsidRPr="00A51089">
        <w:rPr>
          <w:rFonts w:asciiTheme="minorHAnsi" w:hAnsiTheme="minorHAnsi" w:cs="Arial"/>
          <w:color w:val="000000"/>
        </w:rPr>
        <w:br/>
      </w:r>
      <w:r>
        <w:rPr>
          <w:rFonts w:asciiTheme="minorHAnsi" w:hAnsiTheme="minorHAnsi" w:cs="Arial"/>
          <w:i/>
          <w:color w:val="000000"/>
        </w:rPr>
        <w:t xml:space="preserve">NR 10 </w:t>
      </w:r>
      <w:r w:rsidR="00CA6460">
        <w:rPr>
          <w:rFonts w:asciiTheme="minorHAnsi" w:hAnsiTheme="minorHAnsi" w:cs="Arial"/>
          <w:i/>
          <w:color w:val="000000"/>
        </w:rPr>
        <w:t>- S</w:t>
      </w:r>
      <w:r w:rsidR="00CA6460" w:rsidRPr="00CA6460">
        <w:rPr>
          <w:rFonts w:asciiTheme="minorHAnsi" w:hAnsiTheme="minorHAnsi" w:cs="Arial"/>
          <w:i/>
          <w:color w:val="000000"/>
        </w:rPr>
        <w:t>egurança em instalações e serviços em eletricidade</w:t>
      </w:r>
      <w:r w:rsidR="00CA6460">
        <w:rPr>
          <w:rFonts w:asciiTheme="minorHAnsi" w:hAnsiTheme="minorHAnsi" w:cs="Arial"/>
          <w:i/>
          <w:color w:val="000000"/>
        </w:rPr>
        <w:t xml:space="preserve">. </w:t>
      </w:r>
      <w:r w:rsidR="00CA6460" w:rsidRPr="0042781A">
        <w:rPr>
          <w:rFonts w:asciiTheme="minorHAnsi" w:hAnsiTheme="minorHAnsi" w:cs="Arial"/>
          <w:i/>
          <w:color w:val="000000"/>
        </w:rPr>
        <w:t>20</w:t>
      </w:r>
      <w:r w:rsidR="00CA6460">
        <w:rPr>
          <w:rFonts w:asciiTheme="minorHAnsi" w:hAnsiTheme="minorHAnsi" w:cs="Arial"/>
          <w:i/>
          <w:color w:val="000000"/>
        </w:rPr>
        <w:t>19</w:t>
      </w:r>
      <w:r w:rsidR="00CA6460" w:rsidRPr="0042781A">
        <w:rPr>
          <w:rFonts w:asciiTheme="minorHAnsi" w:hAnsiTheme="minorHAnsi" w:cs="Arial"/>
          <w:i/>
          <w:color w:val="000000"/>
        </w:rPr>
        <w:t xml:space="preserve"> (concluído)</w:t>
      </w:r>
    </w:p>
    <w:p w14:paraId="224C0821" w14:textId="483D31AA" w:rsidR="009165A1" w:rsidRDefault="00CA6460" w:rsidP="00A3464F">
      <w:pPr>
        <w:spacing w:after="0" w:line="240" w:lineRule="auto"/>
        <w:rPr>
          <w:rFonts w:asciiTheme="minorHAnsi" w:hAnsiTheme="minorHAnsi" w:cs="Arial"/>
          <w:b/>
          <w:bCs/>
          <w:i/>
          <w:color w:val="000000"/>
        </w:rPr>
      </w:pPr>
      <w:r>
        <w:rPr>
          <w:rFonts w:asciiTheme="minorHAnsi" w:hAnsiTheme="minorHAnsi" w:cs="Arial"/>
          <w:i/>
          <w:color w:val="000000"/>
        </w:rPr>
        <w:t>NR 35 - T</w:t>
      </w:r>
      <w:r w:rsidRPr="00CA6460">
        <w:rPr>
          <w:rFonts w:asciiTheme="minorHAnsi" w:hAnsiTheme="minorHAnsi" w:cs="Arial"/>
          <w:i/>
          <w:color w:val="000000"/>
        </w:rPr>
        <w:t>rabalho em altura</w:t>
      </w:r>
      <w:r>
        <w:rPr>
          <w:rFonts w:asciiTheme="minorHAnsi" w:hAnsiTheme="minorHAnsi" w:cs="Arial"/>
          <w:i/>
          <w:color w:val="000000"/>
        </w:rPr>
        <w:t xml:space="preserve">. </w:t>
      </w:r>
      <w:r w:rsidRPr="0042781A">
        <w:rPr>
          <w:rFonts w:asciiTheme="minorHAnsi" w:hAnsiTheme="minorHAnsi" w:cs="Arial"/>
          <w:i/>
          <w:color w:val="000000"/>
        </w:rPr>
        <w:t>20</w:t>
      </w:r>
      <w:r>
        <w:rPr>
          <w:rFonts w:asciiTheme="minorHAnsi" w:hAnsiTheme="minorHAnsi" w:cs="Arial"/>
          <w:i/>
          <w:color w:val="000000"/>
        </w:rPr>
        <w:t>19</w:t>
      </w:r>
      <w:r w:rsidRPr="0042781A">
        <w:rPr>
          <w:rFonts w:asciiTheme="minorHAnsi" w:hAnsiTheme="minorHAnsi" w:cs="Arial"/>
          <w:i/>
          <w:color w:val="000000"/>
        </w:rPr>
        <w:t xml:space="preserve"> (concluído)</w:t>
      </w:r>
      <w:r w:rsidR="009165A1" w:rsidRPr="0042781A">
        <w:rPr>
          <w:rFonts w:asciiTheme="minorHAnsi" w:hAnsiTheme="minorHAnsi" w:cs="Arial"/>
          <w:i/>
          <w:color w:val="000000"/>
        </w:rPr>
        <w:br/>
      </w:r>
    </w:p>
    <w:p w14:paraId="3E7B71ED" w14:textId="713ED084" w:rsidR="00A51089" w:rsidRPr="00A3464F" w:rsidRDefault="00A51089" w:rsidP="00A3464F">
      <w:pPr>
        <w:spacing w:after="0" w:line="240" w:lineRule="auto"/>
        <w:rPr>
          <w:rFonts w:asciiTheme="minorHAnsi" w:hAnsiTheme="minorHAnsi" w:cs="Arial"/>
          <w:b/>
          <w:bCs/>
          <w:color w:val="000000"/>
          <w:sz w:val="12"/>
        </w:rPr>
      </w:pPr>
      <w:r w:rsidRPr="00A51089">
        <w:rPr>
          <w:rFonts w:asciiTheme="minorHAnsi" w:hAnsiTheme="minorHAnsi" w:cs="Arial"/>
          <w:b/>
          <w:bCs/>
          <w:i/>
          <w:color w:val="000000"/>
        </w:rPr>
        <w:t>UNISANTANNA - Centro Universitário Sant’Anna</w:t>
      </w:r>
      <w:r w:rsidRPr="00A51089">
        <w:rPr>
          <w:rFonts w:asciiTheme="minorHAnsi" w:hAnsiTheme="minorHAnsi" w:cs="Arial"/>
          <w:color w:val="000000"/>
        </w:rPr>
        <w:br/>
      </w:r>
      <w:r w:rsidRPr="0042781A">
        <w:rPr>
          <w:rFonts w:asciiTheme="minorHAnsi" w:hAnsiTheme="minorHAnsi" w:cs="Arial"/>
          <w:i/>
          <w:color w:val="000000"/>
        </w:rPr>
        <w:t>Tecnologias em Processos Fonográficos, técnico</w:t>
      </w:r>
      <w:r w:rsidR="00795BC5" w:rsidRPr="0042781A">
        <w:rPr>
          <w:rFonts w:asciiTheme="minorHAnsi" w:hAnsiTheme="minorHAnsi" w:cs="Arial"/>
          <w:i/>
          <w:color w:val="000000"/>
        </w:rPr>
        <w:t>. 20</w:t>
      </w:r>
      <w:r w:rsidR="00795BC5">
        <w:rPr>
          <w:rFonts w:asciiTheme="minorHAnsi" w:hAnsiTheme="minorHAnsi" w:cs="Arial"/>
          <w:i/>
          <w:color w:val="000000"/>
        </w:rPr>
        <w:t>14</w:t>
      </w:r>
      <w:r w:rsidR="00795BC5" w:rsidRPr="0042781A">
        <w:rPr>
          <w:rFonts w:asciiTheme="minorHAnsi" w:hAnsiTheme="minorHAnsi" w:cs="Arial"/>
          <w:i/>
          <w:color w:val="000000"/>
        </w:rPr>
        <w:t xml:space="preserve"> (concluído)</w:t>
      </w:r>
      <w:r w:rsidRPr="00A51089">
        <w:rPr>
          <w:rFonts w:asciiTheme="minorHAnsi" w:hAnsiTheme="minorHAnsi" w:cs="Arial"/>
          <w:color w:val="000000"/>
        </w:rPr>
        <w:br/>
        <w:t>(Técnicas de gravação, acústica e sonorização, Equipamentos, softwares DAW, sequenciamento, mixagem e</w:t>
      </w:r>
      <w:r w:rsidRPr="00A51089">
        <w:rPr>
          <w:rFonts w:asciiTheme="minorHAnsi" w:hAnsiTheme="minorHAnsi" w:cs="Arial"/>
          <w:color w:val="000000"/>
        </w:rPr>
        <w:br/>
        <w:t>masterização e Teoria e percepção musical).</w:t>
      </w:r>
      <w:r w:rsidRPr="00A51089">
        <w:rPr>
          <w:rFonts w:asciiTheme="minorHAnsi" w:hAnsiTheme="minorHAnsi" w:cs="Arial"/>
          <w:color w:val="000000"/>
        </w:rPr>
        <w:br/>
      </w:r>
    </w:p>
    <w:p w14:paraId="27400983" w14:textId="4F66B162" w:rsidR="00C874E4" w:rsidRPr="00A3464F" w:rsidRDefault="00A51089" w:rsidP="00A3464F">
      <w:pPr>
        <w:spacing w:after="0" w:line="240" w:lineRule="auto"/>
        <w:rPr>
          <w:rFonts w:asciiTheme="minorHAnsi" w:hAnsiTheme="minorHAnsi" w:cs="Arial"/>
          <w:b/>
          <w:bCs/>
          <w:i/>
          <w:color w:val="000000"/>
          <w:sz w:val="12"/>
        </w:rPr>
      </w:pPr>
      <w:r w:rsidRPr="00A51089">
        <w:rPr>
          <w:rFonts w:asciiTheme="minorHAnsi" w:hAnsiTheme="minorHAnsi" w:cs="Arial"/>
          <w:b/>
          <w:bCs/>
          <w:i/>
          <w:color w:val="000000"/>
        </w:rPr>
        <w:t>Centro Paula Souza - ETEC</w:t>
      </w:r>
      <w:r w:rsidRPr="00A51089">
        <w:rPr>
          <w:rFonts w:asciiTheme="minorHAnsi" w:hAnsiTheme="minorHAnsi" w:cs="Arial"/>
          <w:i/>
          <w:color w:val="000000"/>
        </w:rPr>
        <w:br/>
      </w:r>
      <w:r w:rsidR="00F24886" w:rsidRPr="0042781A">
        <w:rPr>
          <w:rFonts w:asciiTheme="minorHAnsi" w:hAnsiTheme="minorHAnsi" w:cs="Arial"/>
          <w:i/>
          <w:color w:val="000000"/>
        </w:rPr>
        <w:t>Eletrônica, técnico. Cursado 2</w:t>
      </w:r>
      <w:r w:rsidRPr="0042781A">
        <w:rPr>
          <w:rFonts w:asciiTheme="minorHAnsi" w:hAnsiTheme="minorHAnsi" w:cs="Arial"/>
          <w:i/>
          <w:color w:val="000000"/>
        </w:rPr>
        <w:t>º semestre</w:t>
      </w:r>
      <w:r w:rsidR="00795BC5" w:rsidRPr="0042781A">
        <w:rPr>
          <w:rFonts w:asciiTheme="minorHAnsi" w:hAnsiTheme="minorHAnsi" w:cs="Arial"/>
          <w:i/>
          <w:color w:val="000000"/>
        </w:rPr>
        <w:t>. 20</w:t>
      </w:r>
      <w:r w:rsidR="00795BC5">
        <w:rPr>
          <w:rFonts w:asciiTheme="minorHAnsi" w:hAnsiTheme="minorHAnsi" w:cs="Arial"/>
          <w:i/>
          <w:color w:val="000000"/>
        </w:rPr>
        <w:t>07</w:t>
      </w:r>
      <w:r w:rsidR="00795BC5" w:rsidRPr="0042781A">
        <w:rPr>
          <w:rFonts w:asciiTheme="minorHAnsi" w:hAnsiTheme="minorHAnsi" w:cs="Arial"/>
          <w:i/>
          <w:color w:val="000000"/>
        </w:rPr>
        <w:t xml:space="preserve"> (</w:t>
      </w:r>
      <w:r w:rsidR="00795BC5">
        <w:rPr>
          <w:rFonts w:asciiTheme="minorHAnsi" w:hAnsiTheme="minorHAnsi" w:cs="Arial"/>
          <w:i/>
          <w:color w:val="000000"/>
        </w:rPr>
        <w:t>Incompleto</w:t>
      </w:r>
      <w:r w:rsidR="00795BC5" w:rsidRPr="0042781A">
        <w:rPr>
          <w:rFonts w:asciiTheme="minorHAnsi" w:hAnsiTheme="minorHAnsi" w:cs="Arial"/>
          <w:i/>
          <w:color w:val="000000"/>
        </w:rPr>
        <w:t>)</w:t>
      </w:r>
      <w:r w:rsidRPr="0042781A">
        <w:rPr>
          <w:rFonts w:asciiTheme="minorHAnsi" w:hAnsiTheme="minorHAnsi" w:cs="Arial"/>
          <w:i/>
          <w:color w:val="000000"/>
        </w:rPr>
        <w:br/>
      </w:r>
      <w:r w:rsidRPr="00A51089">
        <w:rPr>
          <w:rFonts w:asciiTheme="minorHAnsi" w:hAnsiTheme="minorHAnsi" w:cs="Arial"/>
          <w:iCs/>
          <w:color w:val="000000"/>
        </w:rPr>
        <w:t>(</w:t>
      </w:r>
      <w:r w:rsidR="00F24886">
        <w:rPr>
          <w:rFonts w:asciiTheme="minorHAnsi" w:hAnsiTheme="minorHAnsi" w:cs="Arial"/>
          <w:iCs/>
          <w:color w:val="000000"/>
        </w:rPr>
        <w:t>Elétrica</w:t>
      </w:r>
      <w:r w:rsidRPr="00A51089">
        <w:rPr>
          <w:rFonts w:asciiTheme="minorHAnsi" w:hAnsiTheme="minorHAnsi" w:cs="Arial"/>
          <w:iCs/>
          <w:color w:val="000000"/>
        </w:rPr>
        <w:t xml:space="preserve">, </w:t>
      </w:r>
      <w:r w:rsidR="00781668">
        <w:rPr>
          <w:rFonts w:asciiTheme="minorHAnsi" w:hAnsiTheme="minorHAnsi" w:cs="Arial"/>
          <w:iCs/>
          <w:color w:val="000000"/>
        </w:rPr>
        <w:t>eletrônica</w:t>
      </w:r>
      <w:r w:rsidRPr="00A51089">
        <w:rPr>
          <w:rFonts w:asciiTheme="minorHAnsi" w:hAnsiTheme="minorHAnsi" w:cs="Arial"/>
          <w:iCs/>
          <w:color w:val="000000"/>
        </w:rPr>
        <w:t xml:space="preserve"> analógica e </w:t>
      </w:r>
      <w:r w:rsidR="00795BC5">
        <w:rPr>
          <w:rFonts w:asciiTheme="minorHAnsi" w:hAnsiTheme="minorHAnsi" w:cs="Arial"/>
          <w:iCs/>
          <w:color w:val="000000"/>
        </w:rPr>
        <w:t>E</w:t>
      </w:r>
      <w:r w:rsidR="00795BC5" w:rsidRPr="00A51089">
        <w:rPr>
          <w:rFonts w:asciiTheme="minorHAnsi" w:hAnsiTheme="minorHAnsi" w:cs="Arial"/>
          <w:iCs/>
          <w:color w:val="000000"/>
        </w:rPr>
        <w:t xml:space="preserve">letrônica </w:t>
      </w:r>
      <w:r w:rsidRPr="00A51089">
        <w:rPr>
          <w:rFonts w:asciiTheme="minorHAnsi" w:hAnsiTheme="minorHAnsi" w:cs="Arial"/>
          <w:iCs/>
          <w:color w:val="000000"/>
        </w:rPr>
        <w:t>digital).</w:t>
      </w:r>
      <w:r w:rsidRPr="00A51089">
        <w:rPr>
          <w:rFonts w:asciiTheme="minorHAnsi" w:hAnsiTheme="minorHAnsi" w:cs="Arial"/>
          <w:color w:val="000000"/>
        </w:rPr>
        <w:br/>
      </w:r>
    </w:p>
    <w:p w14:paraId="4A0DB821" w14:textId="77777777" w:rsidR="00A93993" w:rsidRDefault="00A51089" w:rsidP="00795BC5">
      <w:pPr>
        <w:spacing w:after="0" w:line="240" w:lineRule="auto"/>
        <w:rPr>
          <w:rFonts w:asciiTheme="minorHAnsi" w:hAnsiTheme="minorHAnsi" w:cs="Arial"/>
          <w:i/>
          <w:color w:val="000000"/>
        </w:rPr>
      </w:pPr>
      <w:r w:rsidRPr="00A51089">
        <w:rPr>
          <w:rFonts w:asciiTheme="minorHAnsi" w:hAnsiTheme="minorHAnsi" w:cs="Arial"/>
          <w:b/>
          <w:bCs/>
          <w:i/>
          <w:color w:val="000000"/>
        </w:rPr>
        <w:t>Intel aluno técnico.</w:t>
      </w:r>
      <w:r w:rsidRPr="00A51089">
        <w:rPr>
          <w:rFonts w:asciiTheme="minorHAnsi" w:hAnsiTheme="minorHAnsi" w:cs="Arial"/>
          <w:color w:val="000000"/>
        </w:rPr>
        <w:br/>
      </w:r>
      <w:r w:rsidRPr="0042781A">
        <w:rPr>
          <w:rFonts w:asciiTheme="minorHAnsi" w:hAnsiTheme="minorHAnsi" w:cs="Arial"/>
          <w:i/>
          <w:color w:val="000000"/>
        </w:rPr>
        <w:t>Montagem e manutenção de microcomputadores e redes. 2007 (concluído)</w:t>
      </w:r>
    </w:p>
    <w:p w14:paraId="2329300B" w14:textId="17699F37" w:rsidR="00A93993" w:rsidRDefault="00A51089" w:rsidP="00795BC5">
      <w:pPr>
        <w:spacing w:after="0" w:line="240" w:lineRule="auto"/>
        <w:rPr>
          <w:rFonts w:asciiTheme="minorHAnsi" w:hAnsiTheme="minorHAnsi" w:cs="Arial"/>
          <w:b/>
          <w:bCs/>
          <w:iCs/>
          <w:color w:val="000000"/>
          <w:u w:val="single"/>
        </w:rPr>
        <w:sectPr w:rsidR="00A93993" w:rsidSect="0071005E">
          <w:type w:val="continuous"/>
          <w:pgSz w:w="11906" w:h="16838"/>
          <w:pgMar w:top="284" w:right="720" w:bottom="284" w:left="720" w:header="283" w:footer="283" w:gutter="0"/>
          <w:cols w:space="720"/>
          <w:docGrid w:linePitch="360"/>
        </w:sectPr>
      </w:pPr>
      <w:r w:rsidRPr="0042781A">
        <w:rPr>
          <w:rFonts w:asciiTheme="minorHAnsi" w:hAnsiTheme="minorHAnsi" w:cs="Arial"/>
          <w:i/>
          <w:color w:val="000000"/>
        </w:rPr>
        <w:br/>
      </w:r>
    </w:p>
    <w:p w14:paraId="679D9BF6" w14:textId="2ECED127" w:rsidR="00795BC5" w:rsidRDefault="00A93993" w:rsidP="00795BC5">
      <w:pPr>
        <w:spacing w:after="0" w:line="240" w:lineRule="auto"/>
        <w:rPr>
          <w:rFonts w:asciiTheme="minorHAnsi" w:hAnsiTheme="minorHAnsi" w:cs="Arial"/>
          <w:b/>
          <w:bCs/>
          <w:iCs/>
          <w:color w:val="000000"/>
          <w:u w:val="single"/>
        </w:rPr>
      </w:pPr>
      <w:r>
        <w:rPr>
          <w:rFonts w:asciiTheme="minorHAnsi" w:hAnsiTheme="minorHAnsi" w:cs="Arial"/>
          <w:iCs/>
          <w:noProof/>
          <w:color w:val="000000"/>
          <w:lang w:eastAsia="pt-BR"/>
        </w:rPr>
        <w:pict w14:anchorId="797010C0">
          <v:rect id="_x0000_s1028" style="position:absolute;margin-left:-49.5pt;margin-top:12.2pt;width:667.5pt;height:87.75pt;z-index:-251656192" fillcolor="#dbe5f1 [660]" strokecolor="#f2f2f2 [3041]" strokeweight="1pt">
            <v:fill color2="#243f60 [1604]"/>
            <v:shadow on="t" type="perspective" color="#b8cce4 [1300]" opacity=".5" origin=",.5" offset="0,0" matrix=",-56756f,,.5"/>
          </v:rect>
        </w:pict>
      </w:r>
    </w:p>
    <w:p w14:paraId="62E44E92" w14:textId="16481D6D" w:rsidR="00795BC5" w:rsidRPr="00C874E4" w:rsidRDefault="00795BC5" w:rsidP="00795BC5">
      <w:pPr>
        <w:spacing w:after="0" w:line="240" w:lineRule="auto"/>
        <w:rPr>
          <w:rFonts w:asciiTheme="minorHAnsi" w:hAnsiTheme="minorHAnsi" w:cs="Arial"/>
          <w:iCs/>
          <w:color w:val="000000"/>
          <w:u w:val="single"/>
        </w:rPr>
        <w:sectPr w:rsidR="00795BC5" w:rsidRPr="00C874E4" w:rsidSect="00A93993">
          <w:type w:val="continuous"/>
          <w:pgSz w:w="11906" w:h="16838"/>
          <w:pgMar w:top="284" w:right="720" w:bottom="284" w:left="720" w:header="283" w:footer="283" w:gutter="0"/>
          <w:cols w:space="720"/>
          <w:docGrid w:linePitch="360"/>
        </w:sectPr>
      </w:pPr>
      <w:r w:rsidRPr="00C874E4">
        <w:rPr>
          <w:rFonts w:asciiTheme="minorHAnsi" w:hAnsiTheme="minorHAnsi" w:cs="Arial"/>
          <w:b/>
          <w:bCs/>
          <w:iCs/>
          <w:color w:val="000000"/>
          <w:u w:val="single"/>
        </w:rPr>
        <w:t>SOFTWARES</w:t>
      </w:r>
      <w:r w:rsidRPr="00C874E4">
        <w:rPr>
          <w:rFonts w:asciiTheme="minorHAnsi" w:hAnsiTheme="minorHAnsi" w:cs="Arial"/>
          <w:color w:val="000000"/>
          <w:u w:val="single"/>
        </w:rPr>
        <w:br/>
      </w:r>
    </w:p>
    <w:p w14:paraId="00B02DF7" w14:textId="7023879E" w:rsidR="008B3BD4" w:rsidRDefault="008B3BD4" w:rsidP="00795BC5">
      <w:pPr>
        <w:spacing w:after="0" w:line="240" w:lineRule="auto"/>
        <w:rPr>
          <w:rFonts w:asciiTheme="minorHAnsi" w:hAnsiTheme="minorHAnsi" w:cs="Arial"/>
          <w:iCs/>
          <w:color w:val="000000"/>
        </w:rPr>
      </w:pPr>
      <w:r>
        <w:rPr>
          <w:rFonts w:asciiTheme="minorHAnsi" w:hAnsiTheme="minorHAnsi" w:cs="Arial"/>
          <w:iCs/>
          <w:color w:val="000000"/>
        </w:rPr>
        <w:t>Visual Studio Code</w:t>
      </w:r>
    </w:p>
    <w:p w14:paraId="232DFC17" w14:textId="73B187A6" w:rsidR="00A93993" w:rsidRDefault="00A93993" w:rsidP="00795BC5">
      <w:pPr>
        <w:spacing w:after="0" w:line="240" w:lineRule="auto"/>
        <w:rPr>
          <w:rFonts w:asciiTheme="minorHAnsi" w:hAnsiTheme="minorHAnsi" w:cs="Arial"/>
          <w:color w:val="000000"/>
        </w:rPr>
      </w:pPr>
      <w:r w:rsidRPr="00A51089">
        <w:rPr>
          <w:rFonts w:asciiTheme="minorHAnsi" w:hAnsiTheme="minorHAnsi" w:cs="Arial"/>
          <w:iCs/>
          <w:color w:val="000000"/>
        </w:rPr>
        <w:t xml:space="preserve">Adobe Photoshop – </w:t>
      </w:r>
      <w:r>
        <w:rPr>
          <w:rFonts w:asciiTheme="minorHAnsi" w:hAnsiTheme="minorHAnsi" w:cs="Arial"/>
          <w:color w:val="000000"/>
        </w:rPr>
        <w:t>Intermediário</w:t>
      </w:r>
    </w:p>
    <w:p w14:paraId="2BA56795" w14:textId="696DE0D3" w:rsidR="00A93993" w:rsidRDefault="00A93993" w:rsidP="00795BC5">
      <w:pPr>
        <w:spacing w:after="0" w:line="240" w:lineRule="auto"/>
        <w:rPr>
          <w:rFonts w:asciiTheme="minorHAnsi" w:hAnsiTheme="minorHAnsi" w:cs="Arial"/>
          <w:iCs/>
          <w:color w:val="000000"/>
        </w:rPr>
      </w:pPr>
      <w:r>
        <w:rPr>
          <w:rFonts w:asciiTheme="minorHAnsi" w:hAnsiTheme="minorHAnsi" w:cs="Arial"/>
          <w:color w:val="000000"/>
        </w:rPr>
        <w:t>Adobe Illustrator – Básico</w:t>
      </w:r>
    </w:p>
    <w:p w14:paraId="59359116" w14:textId="7CD372F0" w:rsidR="00A93993" w:rsidRDefault="00795BC5" w:rsidP="00795BC5">
      <w:pPr>
        <w:spacing w:after="0" w:line="240" w:lineRule="auto"/>
        <w:rPr>
          <w:rFonts w:asciiTheme="minorHAnsi" w:hAnsiTheme="minorHAnsi" w:cs="Arial"/>
          <w:iCs/>
          <w:color w:val="000000"/>
        </w:rPr>
      </w:pPr>
      <w:r w:rsidRPr="00A51089">
        <w:rPr>
          <w:rFonts w:asciiTheme="minorHAnsi" w:hAnsiTheme="minorHAnsi" w:cs="Arial"/>
          <w:iCs/>
          <w:color w:val="000000"/>
        </w:rPr>
        <w:t>Adobe Premiere – Básico</w:t>
      </w:r>
      <w:r w:rsidRPr="00A51089">
        <w:rPr>
          <w:rFonts w:asciiTheme="minorHAnsi" w:hAnsiTheme="minorHAnsi" w:cs="Arial"/>
          <w:color w:val="000000"/>
        </w:rPr>
        <w:br/>
      </w:r>
      <w:r w:rsidRPr="00A51089">
        <w:rPr>
          <w:rFonts w:asciiTheme="minorHAnsi" w:hAnsiTheme="minorHAnsi" w:cs="Arial"/>
          <w:iCs/>
          <w:color w:val="000000"/>
        </w:rPr>
        <w:t>Adobe Audition – Básico</w:t>
      </w:r>
      <w:r w:rsidRPr="00A51089">
        <w:rPr>
          <w:rFonts w:asciiTheme="minorHAnsi" w:hAnsiTheme="minorHAnsi" w:cs="Arial"/>
          <w:color w:val="000000"/>
        </w:rPr>
        <w:br/>
      </w:r>
      <w:r w:rsidRPr="00A51089">
        <w:rPr>
          <w:rFonts w:asciiTheme="minorHAnsi" w:hAnsiTheme="minorHAnsi" w:cs="Arial"/>
          <w:iCs/>
          <w:color w:val="000000"/>
        </w:rPr>
        <w:t xml:space="preserve">Adobe </w:t>
      </w:r>
      <w:r>
        <w:rPr>
          <w:rFonts w:asciiTheme="minorHAnsi" w:hAnsiTheme="minorHAnsi" w:cs="Arial"/>
          <w:iCs/>
          <w:color w:val="000000"/>
        </w:rPr>
        <w:t>InDesign</w:t>
      </w:r>
      <w:r w:rsidRPr="00A51089">
        <w:rPr>
          <w:rFonts w:asciiTheme="minorHAnsi" w:hAnsiTheme="minorHAnsi" w:cs="Arial"/>
          <w:iCs/>
          <w:color w:val="000000"/>
        </w:rPr>
        <w:t xml:space="preserve"> – Básico</w:t>
      </w:r>
    </w:p>
    <w:p w14:paraId="770BDFA4" w14:textId="77777777" w:rsidR="00A93993" w:rsidRDefault="00A93993" w:rsidP="00A93993">
      <w:pPr>
        <w:spacing w:after="0" w:line="240" w:lineRule="auto"/>
        <w:rPr>
          <w:rFonts w:asciiTheme="minorHAnsi" w:hAnsiTheme="minorHAnsi" w:cs="Arial"/>
          <w:iCs/>
          <w:color w:val="000000"/>
        </w:rPr>
      </w:pPr>
      <w:r>
        <w:rPr>
          <w:rFonts w:asciiTheme="minorHAnsi" w:hAnsiTheme="minorHAnsi" w:cs="Arial"/>
          <w:iCs/>
          <w:color w:val="000000"/>
        </w:rPr>
        <w:t>Adobe Lightroom - Básico</w:t>
      </w:r>
    </w:p>
    <w:p w14:paraId="032E1A31" w14:textId="1D8F90F0" w:rsidR="00795BC5" w:rsidRPr="00AA614D" w:rsidRDefault="00795BC5" w:rsidP="00795BC5">
      <w:pPr>
        <w:spacing w:after="0" w:line="240" w:lineRule="auto"/>
        <w:rPr>
          <w:rFonts w:asciiTheme="minorHAnsi" w:hAnsiTheme="minorHAnsi" w:cs="Arial"/>
          <w:color w:val="000000"/>
        </w:rPr>
      </w:pPr>
      <w:r w:rsidRPr="000F49A7">
        <w:rPr>
          <w:rFonts w:asciiTheme="minorHAnsi" w:hAnsiTheme="minorHAnsi" w:cs="Arial"/>
          <w:color w:val="000000"/>
        </w:rPr>
        <w:t>Presonus Studio One</w:t>
      </w:r>
      <w:r>
        <w:rPr>
          <w:rFonts w:asciiTheme="minorHAnsi" w:hAnsiTheme="minorHAnsi" w:cs="Arial"/>
          <w:color w:val="000000"/>
        </w:rPr>
        <w:t xml:space="preserve"> – Intermediário </w:t>
      </w:r>
      <w:r w:rsidRPr="00A51089">
        <w:rPr>
          <w:rFonts w:asciiTheme="minorHAnsi" w:hAnsiTheme="minorHAnsi" w:cs="Arial"/>
          <w:color w:val="000000"/>
        </w:rPr>
        <w:br/>
      </w:r>
      <w:r w:rsidRPr="0071005E">
        <w:rPr>
          <w:rFonts w:asciiTheme="minorHAnsi" w:hAnsiTheme="minorHAnsi" w:cs="Arial"/>
          <w:iCs/>
          <w:color w:val="000000"/>
        </w:rPr>
        <w:t>Sony Sound Forge</w:t>
      </w:r>
      <w:r>
        <w:rPr>
          <w:rFonts w:asciiTheme="minorHAnsi" w:hAnsiTheme="minorHAnsi" w:cs="Arial"/>
          <w:iCs/>
          <w:color w:val="000000"/>
        </w:rPr>
        <w:t xml:space="preserve"> </w:t>
      </w:r>
      <w:r w:rsidRPr="00A51089">
        <w:rPr>
          <w:rFonts w:asciiTheme="minorHAnsi" w:hAnsiTheme="minorHAnsi" w:cs="Arial"/>
          <w:iCs/>
          <w:color w:val="000000"/>
        </w:rPr>
        <w:t>– Básico</w:t>
      </w:r>
    </w:p>
    <w:p w14:paraId="574976C8" w14:textId="77777777" w:rsidR="00795BC5" w:rsidRDefault="00795BC5" w:rsidP="00795BC5">
      <w:pPr>
        <w:spacing w:after="0" w:line="240" w:lineRule="auto"/>
        <w:rPr>
          <w:rFonts w:asciiTheme="minorHAnsi" w:hAnsiTheme="minorHAnsi" w:cs="Arial"/>
          <w:iCs/>
          <w:color w:val="000000"/>
        </w:rPr>
      </w:pPr>
      <w:r w:rsidRPr="00A51089">
        <w:rPr>
          <w:rFonts w:asciiTheme="minorHAnsi" w:hAnsiTheme="minorHAnsi" w:cs="Arial"/>
          <w:iCs/>
          <w:color w:val="000000"/>
        </w:rPr>
        <w:t>Microsoft Excel – Intermediário</w:t>
      </w:r>
    </w:p>
    <w:p w14:paraId="385EA82E" w14:textId="3756F8A3" w:rsidR="00795BC5" w:rsidRDefault="00795BC5" w:rsidP="00795BC5">
      <w:pPr>
        <w:spacing w:after="0" w:line="240" w:lineRule="auto"/>
        <w:rPr>
          <w:rFonts w:asciiTheme="minorHAnsi" w:hAnsiTheme="minorHAnsi" w:cs="Arial"/>
          <w:iCs/>
          <w:color w:val="000000"/>
        </w:rPr>
      </w:pPr>
      <w:r>
        <w:rPr>
          <w:rFonts w:asciiTheme="minorHAnsi" w:hAnsiTheme="minorHAnsi" w:cs="Arial"/>
          <w:iCs/>
          <w:color w:val="000000"/>
        </w:rPr>
        <w:t>SAP (Módulos MM e SD)</w:t>
      </w:r>
    </w:p>
    <w:p w14:paraId="682BEC45" w14:textId="77777777" w:rsidR="00A93993" w:rsidRDefault="00A93993" w:rsidP="00795BC5">
      <w:pPr>
        <w:spacing w:after="0" w:line="240" w:lineRule="auto"/>
        <w:rPr>
          <w:rFonts w:asciiTheme="minorHAnsi" w:hAnsiTheme="minorHAnsi" w:cs="Arial"/>
          <w:iCs/>
          <w:color w:val="000000"/>
        </w:rPr>
        <w:sectPr w:rsidR="00A93993" w:rsidSect="00A93993">
          <w:type w:val="continuous"/>
          <w:pgSz w:w="11906" w:h="16838"/>
          <w:pgMar w:top="284" w:right="720" w:bottom="284" w:left="720" w:header="283" w:footer="283" w:gutter="0"/>
          <w:cols w:num="2" w:space="720"/>
          <w:docGrid w:linePitch="360"/>
        </w:sectPr>
      </w:pPr>
    </w:p>
    <w:p w14:paraId="59B3F9B9" w14:textId="7E24E32B" w:rsidR="00795BC5" w:rsidRDefault="00795BC5" w:rsidP="00795BC5">
      <w:pPr>
        <w:spacing w:after="0" w:line="240" w:lineRule="auto"/>
        <w:rPr>
          <w:rFonts w:asciiTheme="minorHAnsi" w:hAnsiTheme="minorHAnsi" w:cs="Arial"/>
          <w:iCs/>
          <w:color w:val="000000"/>
        </w:rPr>
      </w:pPr>
    </w:p>
    <w:p w14:paraId="7F7240A2" w14:textId="77777777" w:rsidR="00232347" w:rsidRDefault="00232347" w:rsidP="00A3464F">
      <w:pPr>
        <w:spacing w:after="0" w:line="240" w:lineRule="auto"/>
        <w:rPr>
          <w:rFonts w:asciiTheme="minorHAnsi" w:hAnsiTheme="minorHAnsi" w:cs="Arial"/>
          <w:b/>
          <w:bCs/>
          <w:color w:val="000000"/>
          <w:u w:val="single"/>
        </w:rPr>
      </w:pPr>
    </w:p>
    <w:p w14:paraId="60E1211D" w14:textId="13675D48" w:rsidR="00A93993" w:rsidRDefault="00A51089" w:rsidP="00A3464F">
      <w:pPr>
        <w:spacing w:after="0" w:line="240" w:lineRule="auto"/>
        <w:rPr>
          <w:rFonts w:asciiTheme="minorHAnsi" w:hAnsiTheme="minorHAnsi" w:cs="Arial"/>
          <w:b/>
          <w:i/>
          <w:color w:val="000000"/>
        </w:rPr>
      </w:pPr>
      <w:r w:rsidRPr="00C874E4">
        <w:rPr>
          <w:rFonts w:asciiTheme="minorHAnsi" w:hAnsiTheme="minorHAnsi" w:cs="Arial"/>
          <w:b/>
          <w:bCs/>
          <w:color w:val="000000"/>
          <w:u w:val="single"/>
        </w:rPr>
        <w:t>EXPERIÊNCIA PROFISSIONAL</w:t>
      </w:r>
      <w:r w:rsidRPr="00A51089">
        <w:rPr>
          <w:rFonts w:asciiTheme="minorHAnsi" w:hAnsiTheme="minorHAnsi" w:cs="Arial"/>
          <w:color w:val="000000"/>
        </w:rPr>
        <w:br/>
      </w:r>
      <w:r w:rsidR="00A93993">
        <w:rPr>
          <w:rFonts w:asciiTheme="minorHAnsi" w:hAnsiTheme="minorHAnsi" w:cs="Arial"/>
          <w:b/>
          <w:i/>
          <w:color w:val="000000"/>
        </w:rPr>
        <w:t>11</w:t>
      </w:r>
      <w:r w:rsidR="00A93993">
        <w:rPr>
          <w:rFonts w:asciiTheme="minorHAnsi" w:hAnsiTheme="minorHAnsi" w:cs="Arial"/>
          <w:b/>
          <w:i/>
          <w:color w:val="000000"/>
        </w:rPr>
        <w:t>/</w:t>
      </w:r>
      <w:r w:rsidR="00A93993" w:rsidRPr="00A51089">
        <w:rPr>
          <w:rFonts w:asciiTheme="minorHAnsi" w:hAnsiTheme="minorHAnsi" w:cs="Arial"/>
          <w:b/>
          <w:i/>
          <w:color w:val="000000"/>
        </w:rPr>
        <w:t>20</w:t>
      </w:r>
      <w:r w:rsidR="00A93993">
        <w:rPr>
          <w:rFonts w:asciiTheme="minorHAnsi" w:hAnsiTheme="minorHAnsi" w:cs="Arial"/>
          <w:b/>
          <w:i/>
          <w:color w:val="000000"/>
        </w:rPr>
        <w:t>20</w:t>
      </w:r>
      <w:r w:rsidR="00A93993" w:rsidRPr="00A51089">
        <w:rPr>
          <w:rFonts w:asciiTheme="minorHAnsi" w:hAnsiTheme="minorHAnsi" w:cs="Arial"/>
          <w:b/>
          <w:i/>
          <w:color w:val="000000"/>
        </w:rPr>
        <w:t xml:space="preserve"> </w:t>
      </w:r>
      <w:r w:rsidR="00A93993">
        <w:rPr>
          <w:rFonts w:asciiTheme="minorHAnsi" w:hAnsiTheme="minorHAnsi" w:cs="Arial"/>
          <w:b/>
          <w:i/>
          <w:color w:val="000000"/>
        </w:rPr>
        <w:t xml:space="preserve">– </w:t>
      </w:r>
      <w:r w:rsidR="00A93993">
        <w:rPr>
          <w:rFonts w:asciiTheme="minorHAnsi" w:hAnsiTheme="minorHAnsi" w:cs="Arial"/>
          <w:b/>
          <w:i/>
          <w:color w:val="000000"/>
        </w:rPr>
        <w:t>Atual</w:t>
      </w:r>
      <w:r w:rsidR="00A93993" w:rsidRPr="00A51089">
        <w:rPr>
          <w:rFonts w:asciiTheme="minorHAnsi" w:hAnsiTheme="minorHAnsi" w:cs="Arial"/>
          <w:b/>
          <w:i/>
          <w:color w:val="000000"/>
        </w:rPr>
        <w:t xml:space="preserve"> –</w:t>
      </w:r>
      <w:r w:rsidR="00A93993">
        <w:rPr>
          <w:rFonts w:asciiTheme="minorHAnsi" w:hAnsiTheme="minorHAnsi" w:cs="Arial"/>
          <w:b/>
          <w:i/>
          <w:color w:val="000000"/>
        </w:rPr>
        <w:t xml:space="preserve"> </w:t>
      </w:r>
      <w:r w:rsidR="00A93993">
        <w:rPr>
          <w:rFonts w:asciiTheme="minorHAnsi" w:hAnsiTheme="minorHAnsi" w:cs="Arial"/>
          <w:b/>
          <w:i/>
          <w:color w:val="000000"/>
        </w:rPr>
        <w:t>FIAP</w:t>
      </w:r>
      <w:r w:rsidR="00A93993" w:rsidRPr="00A51089">
        <w:rPr>
          <w:rFonts w:asciiTheme="minorHAnsi" w:hAnsiTheme="minorHAnsi" w:cs="Arial"/>
          <w:color w:val="000000"/>
        </w:rPr>
        <w:br/>
        <w:t xml:space="preserve">Cargo: </w:t>
      </w:r>
      <w:r w:rsidR="00A93993">
        <w:rPr>
          <w:rFonts w:asciiTheme="minorHAnsi" w:hAnsiTheme="minorHAnsi" w:cs="Arial"/>
          <w:color w:val="000000"/>
        </w:rPr>
        <w:t>Técnico em Áudio e Vídeo</w:t>
      </w:r>
      <w:r w:rsidR="00A93993" w:rsidRPr="00A51089">
        <w:rPr>
          <w:rFonts w:asciiTheme="minorHAnsi" w:hAnsiTheme="minorHAnsi" w:cs="Arial"/>
          <w:color w:val="000000"/>
        </w:rPr>
        <w:t>.</w:t>
      </w:r>
    </w:p>
    <w:p w14:paraId="6322A4D4" w14:textId="77777777" w:rsidR="00A93993" w:rsidRDefault="00A93993" w:rsidP="00A3464F">
      <w:pPr>
        <w:spacing w:after="0" w:line="240" w:lineRule="auto"/>
        <w:rPr>
          <w:rFonts w:asciiTheme="minorHAnsi" w:hAnsiTheme="minorHAnsi" w:cs="Arial"/>
          <w:b/>
          <w:i/>
          <w:color w:val="000000"/>
        </w:rPr>
      </w:pPr>
    </w:p>
    <w:p w14:paraId="13EA923C" w14:textId="37C030F3" w:rsidR="00A3464F" w:rsidRDefault="00924E2B" w:rsidP="00A3464F">
      <w:pPr>
        <w:spacing w:after="0" w:line="240" w:lineRule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b/>
          <w:i/>
          <w:color w:val="000000"/>
        </w:rPr>
        <w:t>07/</w:t>
      </w:r>
      <w:r w:rsidR="00A3464F" w:rsidRPr="00A51089">
        <w:rPr>
          <w:rFonts w:asciiTheme="minorHAnsi" w:hAnsiTheme="minorHAnsi" w:cs="Arial"/>
          <w:b/>
          <w:i/>
          <w:color w:val="000000"/>
        </w:rPr>
        <w:t>201</w:t>
      </w:r>
      <w:r w:rsidR="00A3464F">
        <w:rPr>
          <w:rFonts w:asciiTheme="minorHAnsi" w:hAnsiTheme="minorHAnsi" w:cs="Arial"/>
          <w:b/>
          <w:i/>
          <w:color w:val="000000"/>
        </w:rPr>
        <w:t>8</w:t>
      </w:r>
      <w:r w:rsidR="00A3464F" w:rsidRPr="00A51089">
        <w:rPr>
          <w:rFonts w:asciiTheme="minorHAnsi" w:hAnsiTheme="minorHAnsi" w:cs="Arial"/>
          <w:b/>
          <w:i/>
          <w:color w:val="000000"/>
        </w:rPr>
        <w:t xml:space="preserve"> </w:t>
      </w:r>
      <w:r>
        <w:rPr>
          <w:rFonts w:asciiTheme="minorHAnsi" w:hAnsiTheme="minorHAnsi" w:cs="Arial"/>
          <w:b/>
          <w:i/>
          <w:color w:val="000000"/>
        </w:rPr>
        <w:t>–</w:t>
      </w:r>
      <w:r w:rsidR="00A3464F">
        <w:rPr>
          <w:rFonts w:asciiTheme="minorHAnsi" w:hAnsiTheme="minorHAnsi" w:cs="Arial"/>
          <w:b/>
          <w:i/>
          <w:color w:val="000000"/>
        </w:rPr>
        <w:t xml:space="preserve"> </w:t>
      </w:r>
      <w:r>
        <w:rPr>
          <w:rFonts w:asciiTheme="minorHAnsi" w:hAnsiTheme="minorHAnsi" w:cs="Arial"/>
          <w:b/>
          <w:i/>
          <w:color w:val="000000"/>
        </w:rPr>
        <w:t>10/2019</w:t>
      </w:r>
      <w:r w:rsidR="00A3464F" w:rsidRPr="00A51089">
        <w:rPr>
          <w:rFonts w:asciiTheme="minorHAnsi" w:hAnsiTheme="minorHAnsi" w:cs="Arial"/>
          <w:b/>
          <w:i/>
          <w:color w:val="000000"/>
        </w:rPr>
        <w:t xml:space="preserve"> –</w:t>
      </w:r>
      <w:r w:rsidR="00A3464F">
        <w:rPr>
          <w:rFonts w:asciiTheme="minorHAnsi" w:hAnsiTheme="minorHAnsi" w:cs="Arial"/>
          <w:b/>
          <w:i/>
          <w:color w:val="000000"/>
        </w:rPr>
        <w:t xml:space="preserve"> Sexto Criação e Comunicação</w:t>
      </w:r>
      <w:r w:rsidR="00A3464F" w:rsidRPr="00A51089">
        <w:rPr>
          <w:rFonts w:asciiTheme="minorHAnsi" w:hAnsiTheme="minorHAnsi" w:cs="Arial"/>
          <w:color w:val="000000"/>
        </w:rPr>
        <w:br/>
        <w:t xml:space="preserve">Cargo: </w:t>
      </w:r>
      <w:r w:rsidR="00A3464F">
        <w:rPr>
          <w:rFonts w:asciiTheme="minorHAnsi" w:hAnsiTheme="minorHAnsi" w:cs="Arial"/>
          <w:color w:val="000000"/>
        </w:rPr>
        <w:t>Técnico em Áudio e Vídeo</w:t>
      </w:r>
      <w:r w:rsidR="00A3464F" w:rsidRPr="00A51089">
        <w:rPr>
          <w:rFonts w:asciiTheme="minorHAnsi" w:hAnsiTheme="minorHAnsi" w:cs="Arial"/>
          <w:color w:val="000000"/>
        </w:rPr>
        <w:t>.</w:t>
      </w:r>
    </w:p>
    <w:p w14:paraId="28F8CA2F" w14:textId="77777777" w:rsidR="00A3464F" w:rsidRPr="00A3464F" w:rsidRDefault="00A3464F" w:rsidP="00A3464F">
      <w:pPr>
        <w:spacing w:after="0" w:line="240" w:lineRule="auto"/>
        <w:rPr>
          <w:rFonts w:asciiTheme="minorHAnsi" w:hAnsiTheme="minorHAnsi" w:cs="Arial"/>
          <w:color w:val="000000"/>
          <w:sz w:val="12"/>
        </w:rPr>
      </w:pPr>
    </w:p>
    <w:p w14:paraId="6B71445D" w14:textId="39BE8B74" w:rsidR="000040D2" w:rsidRDefault="00924E2B" w:rsidP="00A3464F">
      <w:pPr>
        <w:spacing w:after="0" w:line="240" w:lineRule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b/>
          <w:i/>
          <w:color w:val="000000"/>
        </w:rPr>
        <w:t>02/</w:t>
      </w:r>
      <w:r w:rsidR="00A51089" w:rsidRPr="00A51089">
        <w:rPr>
          <w:rFonts w:asciiTheme="minorHAnsi" w:hAnsiTheme="minorHAnsi" w:cs="Arial"/>
          <w:b/>
          <w:i/>
          <w:color w:val="000000"/>
        </w:rPr>
        <w:t>201</w:t>
      </w:r>
      <w:r w:rsidR="00A51089">
        <w:rPr>
          <w:rFonts w:asciiTheme="minorHAnsi" w:hAnsiTheme="minorHAnsi" w:cs="Arial"/>
          <w:b/>
          <w:i/>
          <w:color w:val="000000"/>
        </w:rPr>
        <w:t>6</w:t>
      </w:r>
      <w:r w:rsidR="00A51089" w:rsidRPr="00A51089">
        <w:rPr>
          <w:rFonts w:asciiTheme="minorHAnsi" w:hAnsiTheme="minorHAnsi" w:cs="Arial"/>
          <w:b/>
          <w:i/>
          <w:color w:val="000000"/>
        </w:rPr>
        <w:t xml:space="preserve"> </w:t>
      </w:r>
      <w:r>
        <w:rPr>
          <w:rFonts w:asciiTheme="minorHAnsi" w:hAnsiTheme="minorHAnsi" w:cs="Arial"/>
          <w:b/>
          <w:i/>
          <w:color w:val="000000"/>
        </w:rPr>
        <w:t>–</w:t>
      </w:r>
      <w:r w:rsidR="00A51089">
        <w:rPr>
          <w:rFonts w:asciiTheme="minorHAnsi" w:hAnsiTheme="minorHAnsi" w:cs="Arial"/>
          <w:b/>
          <w:i/>
          <w:color w:val="000000"/>
        </w:rPr>
        <w:t xml:space="preserve"> </w:t>
      </w:r>
      <w:r>
        <w:rPr>
          <w:rFonts w:asciiTheme="minorHAnsi" w:hAnsiTheme="minorHAnsi" w:cs="Arial"/>
          <w:b/>
          <w:i/>
          <w:color w:val="000000"/>
        </w:rPr>
        <w:t>07/</w:t>
      </w:r>
      <w:r w:rsidR="00A3464F">
        <w:rPr>
          <w:rFonts w:asciiTheme="minorHAnsi" w:hAnsiTheme="minorHAnsi" w:cs="Arial"/>
          <w:b/>
          <w:i/>
          <w:color w:val="000000"/>
        </w:rPr>
        <w:t>2018</w:t>
      </w:r>
      <w:r w:rsidR="00A51089" w:rsidRPr="00A51089">
        <w:rPr>
          <w:rFonts w:asciiTheme="minorHAnsi" w:hAnsiTheme="minorHAnsi" w:cs="Arial"/>
          <w:b/>
          <w:i/>
          <w:color w:val="000000"/>
        </w:rPr>
        <w:t xml:space="preserve"> –</w:t>
      </w:r>
      <w:r w:rsidR="00A3464F">
        <w:rPr>
          <w:rFonts w:asciiTheme="minorHAnsi" w:hAnsiTheme="minorHAnsi" w:cs="Arial"/>
          <w:b/>
          <w:i/>
          <w:color w:val="000000"/>
        </w:rPr>
        <w:t xml:space="preserve"> </w:t>
      </w:r>
      <w:r w:rsidR="00A51089">
        <w:rPr>
          <w:rFonts w:asciiTheme="minorHAnsi" w:hAnsiTheme="minorHAnsi" w:cs="Arial"/>
          <w:b/>
          <w:i/>
          <w:color w:val="000000"/>
        </w:rPr>
        <w:t>Contacto Eventos</w:t>
      </w:r>
      <w:r w:rsidR="00A51089" w:rsidRPr="00A51089">
        <w:rPr>
          <w:rFonts w:asciiTheme="minorHAnsi" w:hAnsiTheme="minorHAnsi" w:cs="Arial"/>
          <w:color w:val="000000"/>
        </w:rPr>
        <w:br/>
        <w:t xml:space="preserve">Cargo: </w:t>
      </w:r>
      <w:r w:rsidR="00A51089">
        <w:rPr>
          <w:rFonts w:asciiTheme="minorHAnsi" w:hAnsiTheme="minorHAnsi" w:cs="Arial"/>
          <w:color w:val="000000"/>
        </w:rPr>
        <w:t>Produtor Audiovisual</w:t>
      </w:r>
      <w:r w:rsidR="00A51089" w:rsidRPr="00A51089">
        <w:rPr>
          <w:rFonts w:asciiTheme="minorHAnsi" w:hAnsiTheme="minorHAnsi" w:cs="Arial"/>
          <w:color w:val="000000"/>
        </w:rPr>
        <w:t>.</w:t>
      </w:r>
    </w:p>
    <w:p w14:paraId="1CA91496" w14:textId="16D062F4" w:rsidR="00935144" w:rsidRPr="00A93993" w:rsidRDefault="00935144" w:rsidP="00A93993">
      <w:pPr>
        <w:spacing w:after="0" w:line="240" w:lineRule="auto"/>
        <w:rPr>
          <w:rFonts w:asciiTheme="minorHAnsi" w:hAnsiTheme="minorHAnsi" w:cs="Arial"/>
          <w:color w:val="000000"/>
        </w:rPr>
      </w:pPr>
    </w:p>
    <w:sectPr w:rsidR="00935144" w:rsidRPr="00A93993" w:rsidSect="0071005E">
      <w:type w:val="continuous"/>
      <w:pgSz w:w="11906" w:h="16838"/>
      <w:pgMar w:top="284" w:right="720" w:bottom="284" w:left="72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6F6C1" w14:textId="77777777" w:rsidR="00631002" w:rsidRDefault="00631002">
      <w:pPr>
        <w:spacing w:after="0" w:line="240" w:lineRule="auto"/>
      </w:pPr>
      <w:r>
        <w:separator/>
      </w:r>
    </w:p>
  </w:endnote>
  <w:endnote w:type="continuationSeparator" w:id="0">
    <w:p w14:paraId="74226866" w14:textId="77777777" w:rsidR="00631002" w:rsidRDefault="0063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Schoolbook">
    <w:altName w:val="Georgia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353BB" w14:textId="77777777" w:rsidR="00631002" w:rsidRDefault="00631002">
      <w:pPr>
        <w:spacing w:after="0" w:line="240" w:lineRule="auto"/>
      </w:pPr>
      <w:r>
        <w:separator/>
      </w:r>
    </w:p>
  </w:footnote>
  <w:footnote w:type="continuationSeparator" w:id="0">
    <w:p w14:paraId="05BEBA17" w14:textId="77777777" w:rsidR="00631002" w:rsidRDefault="00631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"/>
      <w:lvlJc w:val="left"/>
      <w:pPr>
        <w:tabs>
          <w:tab w:val="num" w:pos="0"/>
        </w:tabs>
        <w:ind w:left="245" w:hanging="245"/>
      </w:pPr>
      <w:rPr>
        <w:rFonts w:ascii="Century Schoolbook" w:hAnsi="Century Schoolbook" w:cs="Times New Roman"/>
        <w:color w:val="FE8637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490" w:hanging="245"/>
      </w:pPr>
      <w:rPr>
        <w:rFonts w:ascii="Symbol" w:hAnsi="Symbol"/>
        <w:color w:val="FE8637"/>
        <w:sz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735" w:hanging="245"/>
      </w:pPr>
      <w:rPr>
        <w:rFonts w:ascii="Symbol" w:hAnsi="Symbol"/>
        <w:color w:val="FE8637"/>
        <w:sz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980" w:hanging="245"/>
      </w:pPr>
      <w:rPr>
        <w:rFonts w:ascii="Symbol" w:hAnsi="Symbol"/>
        <w:color w:val="E65B01"/>
        <w:sz w:val="12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225" w:hanging="245"/>
      </w:pPr>
      <w:rPr>
        <w:rFonts w:ascii="Symbol" w:hAnsi="Symbol"/>
        <w:color w:val="E65B01"/>
        <w:sz w:val="12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470" w:hanging="245"/>
      </w:pPr>
      <w:rPr>
        <w:rFonts w:ascii="Symbol" w:hAnsi="Symbol"/>
        <w:color w:val="777C84"/>
        <w:sz w:val="1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715" w:hanging="245"/>
      </w:pPr>
      <w:rPr>
        <w:rFonts w:ascii="Symbol" w:hAnsi="Symbol"/>
        <w:color w:val="777C84"/>
        <w:sz w:val="12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960" w:hanging="245"/>
      </w:pPr>
      <w:rPr>
        <w:rFonts w:ascii="Symbol" w:hAnsi="Symbol"/>
        <w:color w:val="777C84"/>
        <w:sz w:val="12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2205" w:hanging="245"/>
      </w:pPr>
      <w:rPr>
        <w:rFonts w:ascii="Symbol" w:hAnsi="Symbol"/>
        <w:color w:val="777C84"/>
        <w:sz w:val="1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cs="Symbol"/>
        <w:color w:val="FE8637"/>
        <w:sz w:val="16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11F295D"/>
    <w:multiLevelType w:val="hybridMultilevel"/>
    <w:tmpl w:val="1FDCB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942A7"/>
    <w:multiLevelType w:val="hybridMultilevel"/>
    <w:tmpl w:val="8152A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A4D37"/>
    <w:multiLevelType w:val="hybridMultilevel"/>
    <w:tmpl w:val="1FBE0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42E37"/>
    <w:multiLevelType w:val="hybridMultilevel"/>
    <w:tmpl w:val="3C3E6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F0B08"/>
    <w:multiLevelType w:val="hybridMultilevel"/>
    <w:tmpl w:val="D10A1E4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40700EA"/>
    <w:multiLevelType w:val="hybridMultilevel"/>
    <w:tmpl w:val="37DEA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65674"/>
    <w:multiLevelType w:val="hybridMultilevel"/>
    <w:tmpl w:val="5DE456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8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10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564"/>
    <w:rsid w:val="000040D2"/>
    <w:rsid w:val="00021D2D"/>
    <w:rsid w:val="0003007C"/>
    <w:rsid w:val="000307DA"/>
    <w:rsid w:val="00034049"/>
    <w:rsid w:val="00034E3D"/>
    <w:rsid w:val="00064B8C"/>
    <w:rsid w:val="00085800"/>
    <w:rsid w:val="000F2796"/>
    <w:rsid w:val="000F49A7"/>
    <w:rsid w:val="00102E74"/>
    <w:rsid w:val="00116ABD"/>
    <w:rsid w:val="001435B5"/>
    <w:rsid w:val="00145410"/>
    <w:rsid w:val="001543A4"/>
    <w:rsid w:val="001B3616"/>
    <w:rsid w:val="001E32DE"/>
    <w:rsid w:val="001F77B6"/>
    <w:rsid w:val="00202E88"/>
    <w:rsid w:val="00207C6E"/>
    <w:rsid w:val="00220E7C"/>
    <w:rsid w:val="00223A27"/>
    <w:rsid w:val="00227335"/>
    <w:rsid w:val="00232347"/>
    <w:rsid w:val="00232DF3"/>
    <w:rsid w:val="002444DC"/>
    <w:rsid w:val="00253BFC"/>
    <w:rsid w:val="00256ED1"/>
    <w:rsid w:val="002B4E47"/>
    <w:rsid w:val="002B7FD4"/>
    <w:rsid w:val="002F43E7"/>
    <w:rsid w:val="003168EA"/>
    <w:rsid w:val="00323551"/>
    <w:rsid w:val="003831FB"/>
    <w:rsid w:val="003C6352"/>
    <w:rsid w:val="003D5E11"/>
    <w:rsid w:val="003E46D6"/>
    <w:rsid w:val="0042781A"/>
    <w:rsid w:val="004319C9"/>
    <w:rsid w:val="00484514"/>
    <w:rsid w:val="0048694A"/>
    <w:rsid w:val="00491E91"/>
    <w:rsid w:val="00494E3C"/>
    <w:rsid w:val="004A26F7"/>
    <w:rsid w:val="004C4C1D"/>
    <w:rsid w:val="004D6F04"/>
    <w:rsid w:val="004E3FCF"/>
    <w:rsid w:val="00526AF4"/>
    <w:rsid w:val="00537803"/>
    <w:rsid w:val="00555984"/>
    <w:rsid w:val="00561286"/>
    <w:rsid w:val="00561ED1"/>
    <w:rsid w:val="005708C5"/>
    <w:rsid w:val="005861B4"/>
    <w:rsid w:val="005C774F"/>
    <w:rsid w:val="00600D81"/>
    <w:rsid w:val="0062355C"/>
    <w:rsid w:val="00631002"/>
    <w:rsid w:val="00640169"/>
    <w:rsid w:val="00694E95"/>
    <w:rsid w:val="006A3FFC"/>
    <w:rsid w:val="006B0B3E"/>
    <w:rsid w:val="00704ACD"/>
    <w:rsid w:val="0071005E"/>
    <w:rsid w:val="00724DA8"/>
    <w:rsid w:val="00731ED7"/>
    <w:rsid w:val="00781668"/>
    <w:rsid w:val="00795BC5"/>
    <w:rsid w:val="007B1A32"/>
    <w:rsid w:val="007B2AED"/>
    <w:rsid w:val="007B6FE2"/>
    <w:rsid w:val="0080390D"/>
    <w:rsid w:val="0081467F"/>
    <w:rsid w:val="0087044F"/>
    <w:rsid w:val="008747FF"/>
    <w:rsid w:val="00890FF2"/>
    <w:rsid w:val="008A1E67"/>
    <w:rsid w:val="008A6564"/>
    <w:rsid w:val="008B3BD4"/>
    <w:rsid w:val="008C5BF8"/>
    <w:rsid w:val="008C62E2"/>
    <w:rsid w:val="00901BBE"/>
    <w:rsid w:val="009165A1"/>
    <w:rsid w:val="00924E2B"/>
    <w:rsid w:val="00935144"/>
    <w:rsid w:val="0095471E"/>
    <w:rsid w:val="009613EF"/>
    <w:rsid w:val="00972FB0"/>
    <w:rsid w:val="0098339A"/>
    <w:rsid w:val="00993008"/>
    <w:rsid w:val="009C015B"/>
    <w:rsid w:val="009F6CCE"/>
    <w:rsid w:val="00A33427"/>
    <w:rsid w:val="00A3464F"/>
    <w:rsid w:val="00A51089"/>
    <w:rsid w:val="00A66CDF"/>
    <w:rsid w:val="00A73483"/>
    <w:rsid w:val="00A8643A"/>
    <w:rsid w:val="00A91638"/>
    <w:rsid w:val="00A93993"/>
    <w:rsid w:val="00AA614D"/>
    <w:rsid w:val="00AD0E03"/>
    <w:rsid w:val="00AD6764"/>
    <w:rsid w:val="00AE69D7"/>
    <w:rsid w:val="00B123F6"/>
    <w:rsid w:val="00B12C85"/>
    <w:rsid w:val="00B37208"/>
    <w:rsid w:val="00B629F1"/>
    <w:rsid w:val="00B84271"/>
    <w:rsid w:val="00B96F9D"/>
    <w:rsid w:val="00BA5AE1"/>
    <w:rsid w:val="00BF7722"/>
    <w:rsid w:val="00C02D8B"/>
    <w:rsid w:val="00C04BD6"/>
    <w:rsid w:val="00C30BB4"/>
    <w:rsid w:val="00C32E3F"/>
    <w:rsid w:val="00C660F8"/>
    <w:rsid w:val="00C735C3"/>
    <w:rsid w:val="00C80CA0"/>
    <w:rsid w:val="00C874E4"/>
    <w:rsid w:val="00C87D7A"/>
    <w:rsid w:val="00C91188"/>
    <w:rsid w:val="00C91FCA"/>
    <w:rsid w:val="00C95292"/>
    <w:rsid w:val="00C9530B"/>
    <w:rsid w:val="00C977FF"/>
    <w:rsid w:val="00CA25B2"/>
    <w:rsid w:val="00CA6460"/>
    <w:rsid w:val="00CB0B73"/>
    <w:rsid w:val="00D177CF"/>
    <w:rsid w:val="00D569EB"/>
    <w:rsid w:val="00D854AE"/>
    <w:rsid w:val="00D965BF"/>
    <w:rsid w:val="00DA0759"/>
    <w:rsid w:val="00DA26D8"/>
    <w:rsid w:val="00DC2609"/>
    <w:rsid w:val="00DC28CE"/>
    <w:rsid w:val="00DF14CA"/>
    <w:rsid w:val="00E0672E"/>
    <w:rsid w:val="00E21DF2"/>
    <w:rsid w:val="00E35EB9"/>
    <w:rsid w:val="00EB4F58"/>
    <w:rsid w:val="00EC106C"/>
    <w:rsid w:val="00EC2CDA"/>
    <w:rsid w:val="00EE06D6"/>
    <w:rsid w:val="00EF4FF7"/>
    <w:rsid w:val="00F23723"/>
    <w:rsid w:val="00F24886"/>
    <w:rsid w:val="00F25DD5"/>
    <w:rsid w:val="00F372C6"/>
    <w:rsid w:val="00F43F4C"/>
    <w:rsid w:val="00F81C6E"/>
    <w:rsid w:val="00F86D9B"/>
    <w:rsid w:val="00FC2692"/>
    <w:rsid w:val="00FD6B6A"/>
    <w:rsid w:val="00FF2A92"/>
    <w:rsid w:val="00FF564B"/>
    <w:rsid w:val="00FF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oNotEmbedSmartTags/>
  <w:decimalSymbol w:val=","/>
  <w:listSeparator w:val=";"/>
  <w14:docId w14:val="57428289"/>
  <w15:docId w15:val="{520CA089-E351-43CF-9897-507A3540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E11"/>
    <w:pPr>
      <w:suppressAutoHyphens/>
      <w:spacing w:after="200" w:line="276" w:lineRule="auto"/>
    </w:pPr>
    <w:rPr>
      <w:rFonts w:ascii="Century Schoolbook" w:hAnsi="Century Schoolbook"/>
      <w:color w:val="414751"/>
      <w:lang w:eastAsia="ar-SA"/>
    </w:rPr>
  </w:style>
  <w:style w:type="paragraph" w:styleId="Ttulo1">
    <w:name w:val="heading 1"/>
    <w:basedOn w:val="Normal"/>
    <w:next w:val="Normal"/>
    <w:qFormat/>
    <w:rsid w:val="003D5E11"/>
    <w:pPr>
      <w:tabs>
        <w:tab w:val="num" w:pos="0"/>
      </w:tabs>
      <w:spacing w:before="360" w:after="40"/>
      <w:ind w:left="432" w:hanging="432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rsid w:val="003D5E11"/>
    <w:pPr>
      <w:tabs>
        <w:tab w:val="num" w:pos="0"/>
      </w:tabs>
      <w:spacing w:after="0"/>
      <w:ind w:left="576" w:hanging="576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rsid w:val="003D5E11"/>
    <w:pPr>
      <w:tabs>
        <w:tab w:val="num" w:pos="0"/>
      </w:tabs>
      <w:spacing w:after="0"/>
      <w:ind w:left="720" w:hanging="72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rsid w:val="003D5E11"/>
    <w:pPr>
      <w:tabs>
        <w:tab w:val="num" w:pos="0"/>
      </w:tabs>
      <w:spacing w:after="0"/>
      <w:ind w:left="864" w:hanging="864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rsid w:val="003D5E11"/>
    <w:pPr>
      <w:tabs>
        <w:tab w:val="num" w:pos="0"/>
      </w:tabs>
      <w:spacing w:after="0"/>
      <w:ind w:left="1008" w:hanging="1008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rsid w:val="003D5E11"/>
    <w:pPr>
      <w:tabs>
        <w:tab w:val="num" w:pos="0"/>
      </w:tabs>
      <w:spacing w:after="0"/>
      <w:ind w:left="1152" w:hanging="1152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rsid w:val="003D5E11"/>
    <w:pPr>
      <w:tabs>
        <w:tab w:val="num" w:pos="0"/>
      </w:tabs>
      <w:spacing w:after="0"/>
      <w:ind w:left="1296" w:hanging="1296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rsid w:val="003D5E11"/>
    <w:pPr>
      <w:tabs>
        <w:tab w:val="num" w:pos="0"/>
      </w:tabs>
      <w:spacing w:after="0"/>
      <w:ind w:left="1440" w:hanging="144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rsid w:val="003D5E11"/>
    <w:pPr>
      <w:tabs>
        <w:tab w:val="num" w:pos="0"/>
      </w:tabs>
      <w:spacing w:after="0"/>
      <w:ind w:left="1584" w:hanging="1584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3D5E11"/>
    <w:rPr>
      <w:rFonts w:ascii="Century Schoolbook" w:hAnsi="Century Schoolbook" w:cs="Times New Roman"/>
      <w:color w:val="FE8637"/>
      <w:sz w:val="16"/>
      <w:szCs w:val="16"/>
    </w:rPr>
  </w:style>
  <w:style w:type="character" w:customStyle="1" w:styleId="WW8Num2z1">
    <w:name w:val="WW8Num2z1"/>
    <w:rsid w:val="003D5E11"/>
    <w:rPr>
      <w:rFonts w:ascii="Symbol" w:hAnsi="Symbol"/>
      <w:color w:val="FE8637"/>
      <w:sz w:val="18"/>
    </w:rPr>
  </w:style>
  <w:style w:type="character" w:customStyle="1" w:styleId="WW8Num2z3">
    <w:name w:val="WW8Num2z3"/>
    <w:rsid w:val="003D5E11"/>
    <w:rPr>
      <w:rFonts w:ascii="Symbol" w:hAnsi="Symbol"/>
      <w:color w:val="E65B01"/>
      <w:sz w:val="12"/>
    </w:rPr>
  </w:style>
  <w:style w:type="character" w:customStyle="1" w:styleId="WW8Num2z5">
    <w:name w:val="WW8Num2z5"/>
    <w:rsid w:val="003D5E11"/>
    <w:rPr>
      <w:rFonts w:ascii="Symbol" w:hAnsi="Symbol"/>
      <w:color w:val="777C84"/>
      <w:sz w:val="12"/>
    </w:rPr>
  </w:style>
  <w:style w:type="character" w:customStyle="1" w:styleId="WW8Num3z0">
    <w:name w:val="WW8Num3z0"/>
    <w:rsid w:val="003D5E11"/>
    <w:rPr>
      <w:rFonts w:ascii="Symbol" w:hAnsi="Symbol" w:cs="Symbol"/>
      <w:color w:val="FE8637"/>
      <w:sz w:val="16"/>
    </w:rPr>
  </w:style>
  <w:style w:type="character" w:customStyle="1" w:styleId="WW8Num4z0">
    <w:name w:val="WW8Num4z0"/>
    <w:rsid w:val="003D5E11"/>
    <w:rPr>
      <w:rFonts w:ascii="Symbol" w:hAnsi="Symbol"/>
    </w:rPr>
  </w:style>
  <w:style w:type="character" w:customStyle="1" w:styleId="Absatz-Standardschriftart">
    <w:name w:val="Absatz-Standardschriftart"/>
    <w:rsid w:val="003D5E11"/>
  </w:style>
  <w:style w:type="character" w:customStyle="1" w:styleId="WW-Absatz-Standardschriftart">
    <w:name w:val="WW-Absatz-Standardschriftart"/>
    <w:rsid w:val="003D5E11"/>
  </w:style>
  <w:style w:type="character" w:customStyle="1" w:styleId="WW-Absatz-Standardschriftart1">
    <w:name w:val="WW-Absatz-Standardschriftart1"/>
    <w:rsid w:val="003D5E11"/>
  </w:style>
  <w:style w:type="character" w:customStyle="1" w:styleId="WW-Absatz-Standardschriftart11">
    <w:name w:val="WW-Absatz-Standardschriftart11"/>
    <w:rsid w:val="003D5E11"/>
  </w:style>
  <w:style w:type="character" w:customStyle="1" w:styleId="WW-Absatz-Standardschriftart111">
    <w:name w:val="WW-Absatz-Standardschriftart111"/>
    <w:rsid w:val="003D5E11"/>
  </w:style>
  <w:style w:type="character" w:customStyle="1" w:styleId="WW-Absatz-Standardschriftart1111">
    <w:name w:val="WW-Absatz-Standardschriftart1111"/>
    <w:rsid w:val="003D5E11"/>
  </w:style>
  <w:style w:type="character" w:customStyle="1" w:styleId="WW8Num5z0">
    <w:name w:val="WW8Num5z0"/>
    <w:rsid w:val="003D5E11"/>
    <w:rPr>
      <w:rFonts w:ascii="Symbol" w:hAnsi="Symbol"/>
    </w:rPr>
  </w:style>
  <w:style w:type="character" w:customStyle="1" w:styleId="WW8Num6z0">
    <w:name w:val="WW8Num6z0"/>
    <w:rsid w:val="003D5E11"/>
    <w:rPr>
      <w:rFonts w:ascii="Symbol" w:hAnsi="Symbol"/>
    </w:rPr>
  </w:style>
  <w:style w:type="character" w:customStyle="1" w:styleId="WW8Num7z0">
    <w:name w:val="WW8Num7z0"/>
    <w:rsid w:val="003D5E11"/>
    <w:rPr>
      <w:rFonts w:ascii="Symbol" w:hAnsi="Symbol"/>
    </w:rPr>
  </w:style>
  <w:style w:type="character" w:customStyle="1" w:styleId="WW8Num8z0">
    <w:name w:val="WW8Num8z0"/>
    <w:rsid w:val="003D5E11"/>
    <w:rPr>
      <w:rFonts w:ascii="Symbol" w:hAnsi="Symbol"/>
    </w:rPr>
  </w:style>
  <w:style w:type="character" w:customStyle="1" w:styleId="WW8Num10z0">
    <w:name w:val="WW8Num10z0"/>
    <w:rsid w:val="003D5E11"/>
    <w:rPr>
      <w:rFonts w:ascii="Symbol" w:hAnsi="Symbol"/>
    </w:rPr>
  </w:style>
  <w:style w:type="character" w:customStyle="1" w:styleId="WW8Num11z0">
    <w:name w:val="WW8Num11z0"/>
    <w:rsid w:val="003D5E11"/>
    <w:rPr>
      <w:rFonts w:ascii="Symbol" w:hAnsi="Symbol" w:cs="Symbol"/>
      <w:color w:val="FE8637"/>
      <w:sz w:val="16"/>
    </w:rPr>
  </w:style>
  <w:style w:type="character" w:customStyle="1" w:styleId="WW8Num12z0">
    <w:name w:val="WW8Num12z0"/>
    <w:rsid w:val="003D5E11"/>
    <w:rPr>
      <w:rFonts w:ascii="Wingdings" w:hAnsi="Wingdings"/>
    </w:rPr>
  </w:style>
  <w:style w:type="character" w:customStyle="1" w:styleId="WW8Num12z1">
    <w:name w:val="WW8Num12z1"/>
    <w:rsid w:val="003D5E11"/>
    <w:rPr>
      <w:rFonts w:ascii="Courier New" w:hAnsi="Courier New" w:cs="Courier New"/>
    </w:rPr>
  </w:style>
  <w:style w:type="character" w:customStyle="1" w:styleId="WW8Num12z3">
    <w:name w:val="WW8Num12z3"/>
    <w:rsid w:val="003D5E11"/>
    <w:rPr>
      <w:rFonts w:ascii="Symbol" w:hAnsi="Symbol"/>
    </w:rPr>
  </w:style>
  <w:style w:type="character" w:customStyle="1" w:styleId="WW8Num13z0">
    <w:name w:val="WW8Num13z0"/>
    <w:rsid w:val="003D5E11"/>
    <w:rPr>
      <w:rFonts w:ascii="Century Schoolbook" w:eastAsia="Times New Roman" w:hAnsi="Century Schoolbook" w:cs="Times New Roman"/>
      <w:color w:val="FE8637"/>
      <w:sz w:val="16"/>
      <w:szCs w:val="16"/>
    </w:rPr>
  </w:style>
  <w:style w:type="character" w:customStyle="1" w:styleId="WW8Num13z1">
    <w:name w:val="WW8Num13z1"/>
    <w:rsid w:val="003D5E11"/>
    <w:rPr>
      <w:rFonts w:ascii="Symbol" w:hAnsi="Symbol"/>
      <w:color w:val="FE8637"/>
      <w:sz w:val="18"/>
    </w:rPr>
  </w:style>
  <w:style w:type="character" w:customStyle="1" w:styleId="WW8Num13z3">
    <w:name w:val="WW8Num13z3"/>
    <w:rsid w:val="003D5E11"/>
    <w:rPr>
      <w:rFonts w:ascii="Symbol" w:hAnsi="Symbol"/>
      <w:color w:val="E65B01"/>
      <w:sz w:val="12"/>
    </w:rPr>
  </w:style>
  <w:style w:type="character" w:customStyle="1" w:styleId="WW8Num13z5">
    <w:name w:val="WW8Num13z5"/>
    <w:rsid w:val="003D5E11"/>
    <w:rPr>
      <w:rFonts w:ascii="Symbol" w:hAnsi="Symbol"/>
      <w:color w:val="777C84"/>
      <w:sz w:val="12"/>
    </w:rPr>
  </w:style>
  <w:style w:type="character" w:customStyle="1" w:styleId="WW8Num14z0">
    <w:name w:val="WW8Num14z0"/>
    <w:rsid w:val="003D5E11"/>
    <w:rPr>
      <w:rFonts w:ascii="Tahoma" w:hAnsi="Tahoma"/>
    </w:rPr>
  </w:style>
  <w:style w:type="character" w:customStyle="1" w:styleId="WW8Num15z0">
    <w:name w:val="WW8Num15z0"/>
    <w:rsid w:val="003D5E11"/>
    <w:rPr>
      <w:rFonts w:ascii="Century Schoolbook" w:eastAsia="Times New Roman" w:hAnsi="Century Schoolbook" w:cs="Times New Roman"/>
      <w:szCs w:val="20"/>
    </w:rPr>
  </w:style>
  <w:style w:type="character" w:customStyle="1" w:styleId="WW8Num15z1">
    <w:name w:val="WW8Num15z1"/>
    <w:rsid w:val="003D5E11"/>
    <w:rPr>
      <w:color w:val="575F6D"/>
    </w:rPr>
  </w:style>
  <w:style w:type="character" w:customStyle="1" w:styleId="WW8Num16z0">
    <w:name w:val="WW8Num16z0"/>
    <w:rsid w:val="003D5E11"/>
    <w:rPr>
      <w:rFonts w:ascii="Symbol" w:hAnsi="Symbol" w:cs="Symbol"/>
      <w:color w:val="FE8637"/>
      <w:sz w:val="16"/>
    </w:rPr>
  </w:style>
  <w:style w:type="character" w:customStyle="1" w:styleId="WW8Num17z0">
    <w:name w:val="WW8Num17z0"/>
    <w:rsid w:val="003D5E11"/>
    <w:rPr>
      <w:rFonts w:ascii="Symbol" w:hAnsi="Symbol" w:cs="Symbol"/>
      <w:color w:val="FE8637"/>
      <w:sz w:val="16"/>
    </w:rPr>
  </w:style>
  <w:style w:type="character" w:customStyle="1" w:styleId="WW8Num17z1">
    <w:name w:val="WW8Num17z1"/>
    <w:rsid w:val="003D5E11"/>
    <w:rPr>
      <w:rFonts w:ascii="Courier New" w:hAnsi="Courier New" w:cs="Courier New"/>
    </w:rPr>
  </w:style>
  <w:style w:type="character" w:customStyle="1" w:styleId="WW8Num17z2">
    <w:name w:val="WW8Num17z2"/>
    <w:rsid w:val="003D5E11"/>
    <w:rPr>
      <w:rFonts w:ascii="Wingdings" w:hAnsi="Wingdings"/>
    </w:rPr>
  </w:style>
  <w:style w:type="character" w:customStyle="1" w:styleId="WW8Num17z3">
    <w:name w:val="WW8Num17z3"/>
    <w:rsid w:val="003D5E11"/>
    <w:rPr>
      <w:rFonts w:ascii="Symbol" w:hAnsi="Symbol"/>
    </w:rPr>
  </w:style>
  <w:style w:type="character" w:customStyle="1" w:styleId="WW8Num18z0">
    <w:name w:val="WW8Num18z0"/>
    <w:rsid w:val="003D5E11"/>
    <w:rPr>
      <w:rFonts w:ascii="Symbol" w:hAnsi="Symbol" w:cs="Symbol"/>
      <w:color w:val="FE8637"/>
      <w:sz w:val="20"/>
    </w:rPr>
  </w:style>
  <w:style w:type="character" w:customStyle="1" w:styleId="WW8Num18z1">
    <w:name w:val="WW8Num18z1"/>
    <w:rsid w:val="003D5E11"/>
    <w:rPr>
      <w:rFonts w:ascii="Courier New" w:hAnsi="Courier New" w:cs="Courier New"/>
    </w:rPr>
  </w:style>
  <w:style w:type="character" w:customStyle="1" w:styleId="WW8Num18z2">
    <w:name w:val="WW8Num18z2"/>
    <w:rsid w:val="003D5E11"/>
    <w:rPr>
      <w:rFonts w:ascii="Wingdings" w:hAnsi="Wingdings" w:cs="Wingdings"/>
    </w:rPr>
  </w:style>
  <w:style w:type="character" w:customStyle="1" w:styleId="WW8Num18z3">
    <w:name w:val="WW8Num18z3"/>
    <w:rsid w:val="003D5E11"/>
    <w:rPr>
      <w:rFonts w:ascii="Symbol" w:hAnsi="Symbol" w:cs="Symbol"/>
    </w:rPr>
  </w:style>
  <w:style w:type="character" w:customStyle="1" w:styleId="WW8Num19z0">
    <w:name w:val="WW8Num19z0"/>
    <w:rsid w:val="003D5E11"/>
    <w:rPr>
      <w:rFonts w:ascii="Symbol" w:hAnsi="Symbol"/>
    </w:rPr>
  </w:style>
  <w:style w:type="character" w:customStyle="1" w:styleId="WW8Num19z1">
    <w:name w:val="WW8Num19z1"/>
    <w:rsid w:val="003D5E11"/>
    <w:rPr>
      <w:rFonts w:ascii="Courier New" w:hAnsi="Courier New" w:cs="Courier New"/>
    </w:rPr>
  </w:style>
  <w:style w:type="character" w:customStyle="1" w:styleId="WW8Num19z2">
    <w:name w:val="WW8Num19z2"/>
    <w:rsid w:val="003D5E11"/>
    <w:rPr>
      <w:rFonts w:ascii="Wingdings" w:hAnsi="Wingdings"/>
    </w:rPr>
  </w:style>
  <w:style w:type="character" w:customStyle="1" w:styleId="WW8Num20z0">
    <w:name w:val="WW8Num20z0"/>
    <w:rsid w:val="003D5E11"/>
    <w:rPr>
      <w:rFonts w:ascii="Tahoma" w:hAnsi="Tahoma"/>
    </w:rPr>
  </w:style>
  <w:style w:type="character" w:customStyle="1" w:styleId="Fontepargpadro1">
    <w:name w:val="Fonte parág. padrão1"/>
    <w:rsid w:val="003D5E11"/>
  </w:style>
  <w:style w:type="character" w:styleId="TtulodoLivro">
    <w:name w:val="Book Title"/>
    <w:qFormat/>
    <w:rsid w:val="003D5E11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harChar8">
    <w:name w:val="Char Char8"/>
    <w:rsid w:val="003D5E11"/>
    <w:rPr>
      <w:color w:val="414751"/>
      <w:sz w:val="20"/>
    </w:rPr>
  </w:style>
  <w:style w:type="character" w:customStyle="1" w:styleId="CharChar7">
    <w:name w:val="Char Char7"/>
    <w:rsid w:val="003D5E11"/>
    <w:rPr>
      <w:color w:val="414751"/>
      <w:sz w:val="20"/>
    </w:rPr>
  </w:style>
  <w:style w:type="character" w:customStyle="1" w:styleId="CharChar6">
    <w:name w:val="Char Char6"/>
    <w:rsid w:val="003D5E11"/>
    <w:rPr>
      <w:b/>
      <w:bCs/>
      <w:color w:val="414751"/>
      <w:sz w:val="20"/>
    </w:rPr>
  </w:style>
  <w:style w:type="character" w:customStyle="1" w:styleId="CharChar5">
    <w:name w:val="Char Char5"/>
    <w:rsid w:val="003D5E11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sid w:val="003D5E11"/>
    <w:rPr>
      <w:b/>
      <w:bCs/>
    </w:rPr>
  </w:style>
  <w:style w:type="character" w:styleId="nfase">
    <w:name w:val="Emphasis"/>
    <w:qFormat/>
    <w:rsid w:val="003D5E11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CharChar17">
    <w:name w:val="Char Char17"/>
    <w:rsid w:val="003D5E11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CharChar16">
    <w:name w:val="Char Char16"/>
    <w:rsid w:val="003D5E11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CharChar15">
    <w:name w:val="Char Char15"/>
    <w:rsid w:val="003D5E11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CharChar14">
    <w:name w:val="Char Char14"/>
    <w:rsid w:val="003D5E11"/>
    <w:rPr>
      <w:rFonts w:ascii="Century Schoolbook" w:eastAsia="Times New Roman" w:hAnsi="Century Schoolbook" w:cs="Times New Roman"/>
      <w:color w:val="E65B01"/>
    </w:rPr>
  </w:style>
  <w:style w:type="character" w:customStyle="1" w:styleId="CharChar13">
    <w:name w:val="Char Char13"/>
    <w:rsid w:val="003D5E11"/>
    <w:rPr>
      <w:i/>
      <w:iCs/>
      <w:color w:val="E65B01"/>
    </w:rPr>
  </w:style>
  <w:style w:type="character" w:customStyle="1" w:styleId="CharChar12">
    <w:name w:val="Char Char12"/>
    <w:rsid w:val="003D5E11"/>
    <w:rPr>
      <w:b/>
      <w:bCs/>
      <w:color w:val="E65B01"/>
      <w:sz w:val="20"/>
    </w:rPr>
  </w:style>
  <w:style w:type="character" w:customStyle="1" w:styleId="CharChar11">
    <w:name w:val="Char Char11"/>
    <w:rsid w:val="003D5E11"/>
    <w:rPr>
      <w:b/>
      <w:bCs/>
      <w:i/>
      <w:iCs/>
      <w:color w:val="E65B01"/>
      <w:sz w:val="20"/>
    </w:rPr>
  </w:style>
  <w:style w:type="character" w:customStyle="1" w:styleId="CharChar10">
    <w:name w:val="Char Char10"/>
    <w:rsid w:val="003D5E11"/>
    <w:rPr>
      <w:b/>
      <w:bCs/>
      <w:color w:val="3667C3"/>
      <w:sz w:val="20"/>
    </w:rPr>
  </w:style>
  <w:style w:type="character" w:customStyle="1" w:styleId="CharChar9">
    <w:name w:val="Char Char9"/>
    <w:rsid w:val="003D5E11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sid w:val="003D5E11"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rsid w:val="003D5E11"/>
    <w:rPr>
      <w:i/>
      <w:iCs/>
      <w:color w:val="414751"/>
      <w:sz w:val="20"/>
    </w:rPr>
  </w:style>
  <w:style w:type="character" w:customStyle="1" w:styleId="CitaoIntensaChar">
    <w:name w:val="Citação Intensa Char"/>
    <w:rsid w:val="003D5E11"/>
    <w:rPr>
      <w:color w:val="E65B01"/>
      <w:sz w:val="20"/>
    </w:rPr>
  </w:style>
  <w:style w:type="character" w:styleId="RefernciaIntensa">
    <w:name w:val="Intense Reference"/>
    <w:qFormat/>
    <w:rsid w:val="003D5E11"/>
    <w:rPr>
      <w:b/>
      <w:bCs/>
      <w:caps/>
      <w:color w:val="3667C3"/>
      <w:spacing w:val="5"/>
      <w:sz w:val="18"/>
      <w:szCs w:val="18"/>
    </w:rPr>
  </w:style>
  <w:style w:type="character" w:customStyle="1" w:styleId="CharChar4">
    <w:name w:val="Char Char4"/>
    <w:rsid w:val="003D5E11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sid w:val="003D5E11"/>
    <w:rPr>
      <w:i/>
      <w:iCs/>
      <w:color w:val="E65B01"/>
    </w:rPr>
  </w:style>
  <w:style w:type="character" w:styleId="RefernciaSutil">
    <w:name w:val="Subtle Reference"/>
    <w:qFormat/>
    <w:rsid w:val="003D5E11"/>
    <w:rPr>
      <w:b/>
      <w:bCs/>
      <w:i/>
      <w:iCs/>
      <w:color w:val="3667C3"/>
    </w:rPr>
  </w:style>
  <w:style w:type="character" w:customStyle="1" w:styleId="CharChar3">
    <w:name w:val="Char Char3"/>
    <w:rsid w:val="003D5E11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CharChar2">
    <w:name w:val="Char Char2"/>
    <w:rsid w:val="003D5E11"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rsid w:val="003D5E11"/>
    <w:rPr>
      <w:color w:val="808080"/>
    </w:rPr>
  </w:style>
  <w:style w:type="character" w:customStyle="1" w:styleId="CharChar1">
    <w:name w:val="Char Char1"/>
    <w:rsid w:val="003D5E11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CharChar">
    <w:name w:val="Char Char"/>
    <w:rsid w:val="003D5E11"/>
    <w:rPr>
      <w:color w:val="414751"/>
      <w:sz w:val="20"/>
    </w:rPr>
  </w:style>
  <w:style w:type="character" w:styleId="Hyperlink">
    <w:name w:val="Hyperlink"/>
    <w:rsid w:val="003D5E11"/>
    <w:rPr>
      <w:color w:val="0000FF"/>
      <w:u w:val="single"/>
    </w:rPr>
  </w:style>
  <w:style w:type="paragraph" w:customStyle="1" w:styleId="Ttulo10">
    <w:name w:val="Título1"/>
    <w:basedOn w:val="Normal"/>
    <w:next w:val="Corpodetexto"/>
    <w:rsid w:val="003D5E11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rsid w:val="003D5E11"/>
    <w:pPr>
      <w:spacing w:after="120"/>
    </w:pPr>
  </w:style>
  <w:style w:type="paragraph" w:styleId="Lista">
    <w:name w:val="List"/>
    <w:basedOn w:val="Corpodetexto"/>
    <w:rsid w:val="003D5E11"/>
    <w:rPr>
      <w:rFonts w:cs="Mangal"/>
    </w:rPr>
  </w:style>
  <w:style w:type="paragraph" w:customStyle="1" w:styleId="Legenda1">
    <w:name w:val="Legenda1"/>
    <w:basedOn w:val="Normal"/>
    <w:next w:val="Normal"/>
    <w:rsid w:val="003D5E11"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ndice">
    <w:name w:val="Índice"/>
    <w:basedOn w:val="Normal"/>
    <w:rsid w:val="003D5E11"/>
    <w:pPr>
      <w:suppressLineNumbers/>
    </w:pPr>
    <w:rPr>
      <w:rFonts w:cs="Mangal"/>
    </w:rPr>
  </w:style>
  <w:style w:type="paragraph" w:customStyle="1" w:styleId="Recuonormal1">
    <w:name w:val="Recuo normal1"/>
    <w:basedOn w:val="Normal"/>
    <w:rsid w:val="003D5E11"/>
    <w:pPr>
      <w:ind w:left="720"/>
    </w:pPr>
  </w:style>
  <w:style w:type="paragraph" w:customStyle="1" w:styleId="EndereodoRemetente">
    <w:name w:val="Endereço do Remetente"/>
    <w:basedOn w:val="Normal"/>
    <w:rsid w:val="003D5E11"/>
    <w:rPr>
      <w:color w:val="FFFFFF"/>
      <w:spacing w:val="20"/>
    </w:rPr>
  </w:style>
  <w:style w:type="paragraph" w:styleId="Cabealho">
    <w:name w:val="header"/>
    <w:basedOn w:val="Normal"/>
    <w:rsid w:val="003D5E11"/>
    <w:pPr>
      <w:spacing w:line="240" w:lineRule="auto"/>
    </w:pPr>
  </w:style>
  <w:style w:type="paragraph" w:styleId="Rodap">
    <w:name w:val="footer"/>
    <w:basedOn w:val="Normal"/>
    <w:rsid w:val="003D5E11"/>
    <w:pPr>
      <w:spacing w:line="240" w:lineRule="auto"/>
    </w:pPr>
  </w:style>
  <w:style w:type="paragraph" w:customStyle="1" w:styleId="Saudao1">
    <w:name w:val="Saudação1"/>
    <w:basedOn w:val="Recuonormal1"/>
    <w:next w:val="Normal"/>
    <w:rsid w:val="003D5E11"/>
    <w:pPr>
      <w:ind w:left="0"/>
    </w:pPr>
    <w:rPr>
      <w:b/>
      <w:bCs/>
    </w:rPr>
  </w:style>
  <w:style w:type="paragraph" w:customStyle="1" w:styleId="Assunto">
    <w:name w:val="Assunto"/>
    <w:basedOn w:val="Recuonormal1"/>
    <w:rsid w:val="003D5E11"/>
    <w:pPr>
      <w:ind w:left="0"/>
    </w:pPr>
    <w:rPr>
      <w:b/>
      <w:bCs/>
      <w:color w:val="FE8637"/>
    </w:rPr>
  </w:style>
  <w:style w:type="paragraph" w:styleId="SemEspaamento">
    <w:name w:val="No Spacing"/>
    <w:qFormat/>
    <w:rsid w:val="003D5E11"/>
    <w:pPr>
      <w:suppressAutoHyphens/>
    </w:pPr>
    <w:rPr>
      <w:rFonts w:ascii="Century Schoolbook" w:hAnsi="Century Schoolbook"/>
      <w:color w:val="414751"/>
      <w:lang w:eastAsia="ar-SA"/>
    </w:rPr>
  </w:style>
  <w:style w:type="paragraph" w:customStyle="1" w:styleId="EndereodoDestinatrio">
    <w:name w:val="Endereço do Destinatário"/>
    <w:basedOn w:val="SemEspaamento"/>
    <w:rsid w:val="003D5E11"/>
    <w:pPr>
      <w:spacing w:after="480"/>
    </w:pPr>
  </w:style>
  <w:style w:type="paragraph" w:customStyle="1" w:styleId="Encerramento1">
    <w:name w:val="Encerramento1"/>
    <w:basedOn w:val="SemEspaamento"/>
    <w:rsid w:val="003D5E11"/>
    <w:pPr>
      <w:spacing w:before="960" w:after="960"/>
      <w:ind w:right="2520"/>
    </w:pPr>
  </w:style>
  <w:style w:type="paragraph" w:styleId="Citao">
    <w:name w:val="Quote"/>
    <w:basedOn w:val="Normal"/>
    <w:qFormat/>
    <w:rsid w:val="003D5E11"/>
    <w:rPr>
      <w:i/>
      <w:iCs/>
    </w:rPr>
  </w:style>
  <w:style w:type="paragraph" w:styleId="CitaoIntensa">
    <w:name w:val="Intense Quote"/>
    <w:basedOn w:val="Citao"/>
    <w:qFormat/>
    <w:rsid w:val="003D5E11"/>
    <w:pP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sid w:val="003D5E11"/>
    <w:rPr>
      <w:i/>
      <w:iCs/>
      <w:color w:val="575F6D"/>
      <w:spacing w:val="5"/>
      <w:sz w:val="24"/>
      <w:szCs w:val="24"/>
    </w:rPr>
  </w:style>
  <w:style w:type="paragraph" w:styleId="Ttulo">
    <w:name w:val="Title"/>
    <w:basedOn w:val="Normal"/>
    <w:next w:val="Subttulo"/>
    <w:qFormat/>
    <w:rsid w:val="003D5E11"/>
    <w:rPr>
      <w:smallCaps/>
      <w:color w:val="FE8637"/>
      <w:spacing w:val="10"/>
      <w:sz w:val="48"/>
      <w:szCs w:val="48"/>
    </w:rPr>
  </w:style>
  <w:style w:type="paragraph" w:customStyle="1" w:styleId="BarraLateral">
    <w:name w:val="Barra Lateral"/>
    <w:basedOn w:val="Normal"/>
    <w:rsid w:val="003D5E11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rsid w:val="003D5E11"/>
    <w:pPr>
      <w:spacing w:after="0" w:line="240" w:lineRule="auto"/>
    </w:pPr>
    <w:rPr>
      <w:sz w:val="16"/>
      <w:szCs w:val="16"/>
    </w:rPr>
  </w:style>
  <w:style w:type="paragraph" w:customStyle="1" w:styleId="WW-EndereodoRemetente">
    <w:name w:val="WW-Endereço do Remetente"/>
    <w:basedOn w:val="Normal"/>
    <w:rsid w:val="003D5E11"/>
    <w:rPr>
      <w:color w:val="FFFFFF"/>
      <w:spacing w:val="20"/>
    </w:rPr>
  </w:style>
  <w:style w:type="paragraph" w:customStyle="1" w:styleId="Data1">
    <w:name w:val="Data1"/>
    <w:basedOn w:val="Normal"/>
    <w:next w:val="Normal"/>
    <w:rsid w:val="003D5E11"/>
    <w:rPr>
      <w:b/>
      <w:bCs/>
      <w:color w:val="FE8637"/>
    </w:rPr>
  </w:style>
  <w:style w:type="paragraph" w:styleId="Assinatura">
    <w:name w:val="Signature"/>
    <w:basedOn w:val="Encerramento1"/>
    <w:rsid w:val="003D5E11"/>
    <w:pPr>
      <w:spacing w:before="0" w:after="0"/>
    </w:pPr>
  </w:style>
  <w:style w:type="paragraph" w:customStyle="1" w:styleId="NomedoDestinatrio">
    <w:name w:val="Nome do Destinatário"/>
    <w:basedOn w:val="Normal"/>
    <w:rsid w:val="003D5E11"/>
    <w:pPr>
      <w:spacing w:before="480" w:after="0" w:line="240" w:lineRule="auto"/>
    </w:pPr>
    <w:rPr>
      <w:b/>
      <w:bCs/>
    </w:rPr>
  </w:style>
  <w:style w:type="paragraph" w:styleId="PargrafodaLista">
    <w:name w:val="List Paragraph"/>
    <w:basedOn w:val="Normal"/>
    <w:qFormat/>
    <w:rsid w:val="003D5E11"/>
    <w:pPr>
      <w:ind w:left="720"/>
    </w:pPr>
  </w:style>
  <w:style w:type="paragraph" w:customStyle="1" w:styleId="Marcador1">
    <w:name w:val="Marcador 1"/>
    <w:basedOn w:val="PargrafodaLista"/>
    <w:rsid w:val="003D5E11"/>
    <w:pPr>
      <w:spacing w:after="0"/>
    </w:pPr>
    <w:rPr>
      <w:color w:val="auto"/>
    </w:rPr>
  </w:style>
  <w:style w:type="paragraph" w:customStyle="1" w:styleId="Marcador2">
    <w:name w:val="Marcador 2"/>
    <w:basedOn w:val="PargrafodaLista"/>
    <w:rsid w:val="003D5E11"/>
    <w:pPr>
      <w:tabs>
        <w:tab w:val="num" w:pos="0"/>
      </w:tabs>
      <w:ind w:left="245" w:hanging="245"/>
    </w:pPr>
    <w:rPr>
      <w:color w:val="auto"/>
    </w:rPr>
  </w:style>
  <w:style w:type="paragraph" w:customStyle="1" w:styleId="NomedaEmpresa">
    <w:name w:val="Nome da Empresa"/>
    <w:basedOn w:val="Normal"/>
    <w:rsid w:val="003D5E11"/>
    <w:rPr>
      <w:color w:val="FFFFFF"/>
      <w:spacing w:val="20"/>
    </w:rPr>
  </w:style>
  <w:style w:type="paragraph" w:customStyle="1" w:styleId="Seo">
    <w:name w:val="Seção"/>
    <w:basedOn w:val="Normal"/>
    <w:rsid w:val="003D5E11"/>
    <w:pPr>
      <w:spacing w:before="200" w:after="0" w:line="240" w:lineRule="auto"/>
    </w:pPr>
    <w:rPr>
      <w:caps/>
      <w:color w:val="575F6D"/>
      <w:spacing w:val="10"/>
    </w:rPr>
  </w:style>
  <w:style w:type="paragraph" w:customStyle="1" w:styleId="Subseo">
    <w:name w:val="Subseção"/>
    <w:basedOn w:val="Normal"/>
    <w:rsid w:val="003D5E11"/>
    <w:pPr>
      <w:spacing w:before="60" w:after="0"/>
    </w:pPr>
    <w:rPr>
      <w:b/>
      <w:bCs/>
      <w:color w:val="575F6D"/>
    </w:rPr>
  </w:style>
  <w:style w:type="paragraph" w:customStyle="1" w:styleId="Commarcadores1">
    <w:name w:val="Com marcadores1"/>
    <w:basedOn w:val="Recuonormal1"/>
    <w:rsid w:val="003D5E11"/>
    <w:pPr>
      <w:tabs>
        <w:tab w:val="num" w:pos="0"/>
      </w:tabs>
      <w:spacing w:after="0"/>
      <w:ind w:left="245" w:hanging="245"/>
    </w:pPr>
    <w:rPr>
      <w:color w:val="575F6D"/>
    </w:rPr>
  </w:style>
  <w:style w:type="paragraph" w:customStyle="1" w:styleId="Estruturadodocumento1">
    <w:name w:val="Estrutura do documento1"/>
    <w:basedOn w:val="Normal"/>
    <w:rsid w:val="003D5E11"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basedOn w:val="Fontepargpadro"/>
    <w:rsid w:val="00C735C3"/>
  </w:style>
  <w:style w:type="character" w:styleId="Refdecomentrio">
    <w:name w:val="annotation reference"/>
    <w:basedOn w:val="Fontepargpadro"/>
    <w:uiPriority w:val="99"/>
    <w:semiHidden/>
    <w:unhideWhenUsed/>
    <w:rsid w:val="004A26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A26F7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A26F7"/>
    <w:rPr>
      <w:rFonts w:ascii="Century Schoolbook" w:hAnsi="Century Schoolbook"/>
      <w:color w:val="414751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26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A26F7"/>
    <w:rPr>
      <w:rFonts w:ascii="Century Schoolbook" w:hAnsi="Century Schoolbook"/>
      <w:b/>
      <w:bCs/>
      <w:color w:val="41475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EAC391-8A2A-4683-98F4-1DBB3682E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1125</TotalTime>
  <Pages>1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Curriculo - Marcos Nunes Silva</vt:lpstr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 - Marcos Nunes Silva</dc:title>
  <dc:creator>Marcos</dc:creator>
  <cp:lastModifiedBy>Marcos Silva</cp:lastModifiedBy>
  <cp:revision>23</cp:revision>
  <cp:lastPrinted>2020-01-08T20:30:00Z</cp:lastPrinted>
  <dcterms:created xsi:type="dcterms:W3CDTF">2017-03-09T06:58:00Z</dcterms:created>
  <dcterms:modified xsi:type="dcterms:W3CDTF">2021-03-16T14:32:00Z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